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9"/>
      </w:tblGrid>
      <w:tr w:rsidR="0000780E" w14:paraId="40DF775F" w14:textId="77777777">
        <w:trPr>
          <w:trHeight w:val="64"/>
        </w:trPr>
        <w:tc>
          <w:tcPr>
            <w:tcW w:w="15909" w:type="dxa"/>
          </w:tcPr>
          <w:p w14:paraId="4ADAA457" w14:textId="77777777" w:rsidR="0000780E" w:rsidRDefault="0000780E">
            <w:pPr>
              <w:pStyle w:val="EmptyCellLayoutStyle"/>
              <w:spacing w:after="0" w:line="240" w:lineRule="auto"/>
            </w:pPr>
          </w:p>
        </w:tc>
      </w:tr>
      <w:tr w:rsidR="0000780E" w14:paraId="6AE49A66" w14:textId="77777777">
        <w:tc>
          <w:tcPr>
            <w:tcW w:w="159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09"/>
            </w:tblGrid>
            <w:tr w:rsidR="0000780E" w14:paraId="119A3E1D" w14:textId="77777777">
              <w:trPr>
                <w:trHeight w:val="11940"/>
              </w:trPr>
              <w:tc>
                <w:tcPr>
                  <w:tcW w:w="159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 w:rsidR="0000780E" w14:paraId="583C154A" w14:textId="77777777">
                    <w:trPr>
                      <w:trHeight w:val="35"/>
                    </w:trPr>
                    <w:tc>
                      <w:tcPr>
                        <w:tcW w:w="18" w:type="dxa"/>
                      </w:tcPr>
                      <w:p w14:paraId="57F34237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2A40157E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7785509F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5072D966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610AFEC9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7DDD51F6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 w14:paraId="2E9E4E9E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0A3ACDCE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0CF6197A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7A37F4" w14:paraId="58302D15" w14:textId="77777777" w:rsidTr="007A37F4">
                    <w:tc>
                      <w:tcPr>
                        <w:tcW w:w="18" w:type="dxa"/>
                      </w:tcPr>
                      <w:p w14:paraId="1409AC06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gridSpan w:val="7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3863"/>
                          <w:gridCol w:w="935"/>
                          <w:gridCol w:w="1584"/>
                          <w:gridCol w:w="903"/>
                          <w:gridCol w:w="1260"/>
                          <w:gridCol w:w="552"/>
                          <w:gridCol w:w="576"/>
                          <w:gridCol w:w="600"/>
                          <w:gridCol w:w="569"/>
                          <w:gridCol w:w="744"/>
                          <w:gridCol w:w="720"/>
                          <w:gridCol w:w="1440"/>
                        </w:tblGrid>
                        <w:tr w:rsidR="007A37F4" w14:paraId="4B3E8E49" w14:textId="77777777" w:rsidTr="007A37F4">
                          <w:trPr>
                            <w:trHeight w:val="382"/>
                          </w:trPr>
                          <w:tc>
                            <w:tcPr>
                              <w:tcW w:w="1500" w:type="dxa"/>
                              <w:gridSpan w:val="2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192A7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39701064</w:t>
                              </w:r>
                            </w:p>
                          </w:tc>
                          <w:tc>
                            <w:tcPr>
                              <w:tcW w:w="935" w:type="dxa"/>
                              <w:gridSpan w:val="4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52936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JAMILO SCHOOL</w:t>
                              </w:r>
                            </w:p>
                          </w:tc>
                          <w:tc>
                            <w:tcPr>
                              <w:tcW w:w="552" w:type="dxa"/>
                              <w:gridSpan w:val="7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671CC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3970101 KISUMU EAST D.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C.C’s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 OFFICE</w:t>
                              </w:r>
                            </w:p>
                          </w:tc>
                        </w:tr>
                        <w:tr w:rsidR="0000780E" w14:paraId="2FE2BA4A" w14:textId="77777777">
                          <w:trPr>
                            <w:trHeight w:val="282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9E5672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0B40F5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BCC52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E47FD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098C6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Y.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O.B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5B82A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1B07F4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0FF0F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9BBC4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A92982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E4F2E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46773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058F60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REMARKS</w:t>
                              </w:r>
                            </w:p>
                          </w:tc>
                        </w:tr>
                        <w:tr w:rsidR="0000780E" w14:paraId="1E3C49B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11839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B002553575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2F3435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AUDREY 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ALUOCH  WAGUMA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6ABBD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B413A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0041230928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628F29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1AF92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D51E2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F318A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05D858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4996B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27AFC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8FB2E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CEE53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2226E5F6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E4F07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B002940898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EEA9A5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BELDINE CHLOE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2EE40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6EEA8C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1231815658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CD91AA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5A098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2BCFDC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D232F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FB0EB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1707798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A8D86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82237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97230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196A05B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50DDD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B002269348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5C5CC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DIANA HELLEN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5FEA9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B6F0A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0041415653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F3B1C33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B588B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4B03E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E0FDC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74546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D67AD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333CE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B46FF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382ED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13EBD6B4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68F60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B002466180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B309C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FAITH ATIENO ODIWUOR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B8B5A6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18215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0262464472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C322F3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20AE4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CB9AB5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2FB10C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BEB7BF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9BE8F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45FA2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9A14D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1D525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200E8303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9872B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B002269302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8766AB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JOY MERAB OLIVIA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E9C9B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EBA73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0041402310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7B35AF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C774B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ED4E70C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B0801E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2FC0AF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FFE5D8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4217B5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868E3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0A3E8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623B29CA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C4D11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B002586441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497739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LAIKA MERAB AUMA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3A662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6EFC5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0821076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D3FC62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8626D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8C43B8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0EC63C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D79DD8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CF748F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B76CF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FDCF3F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88EEB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5FE42DD3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BF0A8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A002793148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603458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LAVENDER LIZ OUMA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8EB17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3A29B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0041406416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605B3A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98ADE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54CEF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939A5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95BF1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CFF4D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F1047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454F0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F68F4B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109C0D7E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BEE1F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B002463615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F003F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MAGGIE MAVIK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D60EC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00AFA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043530894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601DBE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61EE1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F6FFAF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BB99A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0203D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5A321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404DE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F8B36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107BAF5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453F3088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BE4EF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B002269764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E97DA2" w14:textId="77777777" w:rsidR="0000780E" w:rsidRDefault="003D38C3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MANDELA  TIMOTHY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 CARSON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85600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C1E4E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0041330411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765AA3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80035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0C2E0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34F19E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CA0F4A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D686AE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F99D2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0E8FC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AE7805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04D7F13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35BB4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B002463688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5E85E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MARION SHALLY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4308F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BAD73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261391173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DF7F19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61BB04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47927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7CA381E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D7B7C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B2482E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87BBF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43CA5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B6B8B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56A4333F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4C693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B002411664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6D7EA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MBOYA NICHOLAS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A1C47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4F9AD7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0041302904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809195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5DFBC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91353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B29D9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53E525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98AA6F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351D2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ABB0C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A91C01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3FEB535B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4ECC6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B002508499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04876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OCHIENG GIFT KIRELOS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CC2BC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B745B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0041322504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FA0C3D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B4780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6E2FD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2D150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8C9EE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6B923A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9A147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D10D03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0F6D9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167D2D6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E9915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B002507897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78A04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OCHIENG JAYDEEN TRAMP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AA759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6D6CC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0041306956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4F403F7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48C82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32C36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7F145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3C4A3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F7D628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DF7C8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B8D8C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620C4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48CEB766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4276D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B002463666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FD6147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ODHIAMBO ALVAH SONIA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DAC99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750CA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0041224700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728E12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C145F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A617A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E561E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EA337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C50D7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EA2284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F11A4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898C0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48B5650F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5E946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B002466324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6F1C4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ODHIAMBO 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LAURA  ACHIENG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9D0E8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1446F7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0041399158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75419C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62D08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E73A4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B401E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B9A64C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2DB85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055F2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1F757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0EB29F5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3B3C908A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F2CE1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B002269336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D9E3F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ODHIAMBO SHIPHRAH EMMACULATE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0B1B7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929D94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0431708272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808CD2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A737F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1A08DF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D3113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47C89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E7146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05D10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31338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92225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67234E43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81E0A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B002553260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94C52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OJUNGA JULIET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5B67F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B14F6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0041413879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409509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A259F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61BDC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1B9865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632FF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33DC5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98C5A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0E28B0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FC67B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46F1808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7E536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B002466390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9537CC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ONYANGO SILAS ODUOR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E7962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77E2D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0041405797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45D39C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D3AD1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A30AC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E1C84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CCAD4B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21193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D166A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5C622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2D325B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50D1D947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9DCD97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B002470643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8E9D7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OSORE REBECCA    ATIENO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23AC64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D55D8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0032209541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728FD7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04E5A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E9FFA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01329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FE6F9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0B0E06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260228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2D635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B47E96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51BC8EDD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894FD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A002793183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C9874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OTIENO ESTHER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58BA1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E8D14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0041317816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B0D24D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80C19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8FB41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FCC85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9DD632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2EFEEE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F69DD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132A5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4BF32B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324CDA8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C190B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A002653279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DACEC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OTIENO FLAVIO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3B3E2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5CCF95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0041305907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85A8BC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A72E5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AA2ED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D43A3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C9FB5E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BCFF2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94F88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0FDEF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EA585E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7C617306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673DD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B002552826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BD073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OTIENO ISAAC HUGHTON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6CA070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7D10D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0041322091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FB7B11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AD242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50B21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CC6EC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C37787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CD53B5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10FC2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A737B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12555C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28ECD144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86ADC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B002466041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C4B9A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OTIENO LARRY MLIRI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121A4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86BF8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0041327929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6E7E8C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F9BF4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2B57AB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CEE4EF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3165F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207C1C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46026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D8220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49D7DB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4F27EA9A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24D3E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B002507296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E11EB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PHAREL OTIENO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64A40E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F688C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0261312710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EAE08A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B4CD3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31DB4C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B6D96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BF731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AE894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6D4451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6AC82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8DBA1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070364AC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5FFA4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B002269455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113197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SHADRACK ANDY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A81F62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C8CEE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0041414068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B6CF74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419D49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63BD50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677F4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8985B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DB20DB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88631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F4DB0D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86C36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3386ADB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39BF9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lastRenderedPageBreak/>
                                <w:t>A002761698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A7757D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SHARLYNE HELLEN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729256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64D5B1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0432224220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66C915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3D060A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61D9E8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5856C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06A634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22E76B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D14B52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75BB3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9BC2A3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00780E" w14:paraId="014645CB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C3692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B002553534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A4BF12" w14:textId="77777777" w:rsidR="0000780E" w:rsidRDefault="003D38C3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TABITHA  SELINE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431C9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3AB8014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0431813928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5D48D8" w14:textId="77777777" w:rsidR="0000780E" w:rsidRDefault="003D38C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C06E8B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5DAFCC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2E152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ED5BA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EE2904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C6CA7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511D40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DC1609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7A37F4" w14:paraId="3F44AC60" w14:textId="77777777" w:rsidTr="007A37F4">
                          <w:trPr>
                            <w:trHeight w:val="462"/>
                          </w:trPr>
                          <w:tc>
                            <w:tcPr>
                              <w:tcW w:w="1500" w:type="dxa"/>
                              <w:gridSpan w:val="2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F02D25" w14:textId="77777777" w:rsidR="0000780E" w:rsidRDefault="0000780E">
                              <w:pPr>
                                <w:spacing w:after="0" w:line="240" w:lineRule="auto"/>
                              </w:pPr>
                            </w:p>
                            <w:p w14:paraId="3C00F1AF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TOTAL LEARNERS GRADE 4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  27</w:t>
                              </w:r>
                            </w:p>
                          </w:tc>
                          <w:tc>
                            <w:tcPr>
                              <w:tcW w:w="935" w:type="dxa"/>
                              <w:gridSpan w:val="4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0A685A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6D89BD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649BA80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84AC18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CB0EA1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FCFE45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B3775B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F6B32E" w14:textId="77777777" w:rsidR="0000780E" w:rsidRDefault="0000780E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 w14:paraId="4895AF59" w14:textId="77777777" w:rsidR="0000780E" w:rsidRDefault="0000780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62A111AE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0780E" w14:paraId="212EA361" w14:textId="77777777">
                    <w:trPr>
                      <w:trHeight w:val="538"/>
                    </w:trPr>
                    <w:tc>
                      <w:tcPr>
                        <w:tcW w:w="18" w:type="dxa"/>
                      </w:tcPr>
                      <w:p w14:paraId="4B3E558C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3164AA4F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7DE6795A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0DCA7E0A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2C52015A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610AAA9E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 w14:paraId="71404FD4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4B436F73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75177D4B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0780E" w14:paraId="32B2E317" w14:textId="77777777">
                    <w:trPr>
                      <w:trHeight w:val="815"/>
                    </w:trPr>
                    <w:tc>
                      <w:tcPr>
                        <w:tcW w:w="18" w:type="dxa"/>
                      </w:tcPr>
                      <w:p w14:paraId="153E80E8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19E3EE65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583D4F50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431899DD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21D3790C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48D778F5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W w:w="0" w:type="auto"/>
                          <w:tblBorders>
                            <w:top w:val="dashSmallGap" w:sz="1" w:space="0" w:color="000000"/>
                            <w:left w:val="dashSmallGap" w:sz="1" w:space="0" w:color="000000"/>
                            <w:bottom w:val="dashSmallGap" w:sz="1" w:space="0" w:color="000000"/>
                            <w:right w:val="dashSmallGap" w:sz="1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71"/>
                          <w:gridCol w:w="1979"/>
                          <w:gridCol w:w="612"/>
                        </w:tblGrid>
                        <w:tr w:rsidR="0000780E" w14:paraId="4A8B10B4" w14:textId="77777777">
                          <w:trPr>
                            <w:trHeight w:val="749"/>
                          </w:trPr>
                          <w:tc>
                            <w:tcPr>
                              <w:tcW w:w="672" w:type="dxa"/>
                              <w:tcBorders>
                                <w:top w:val="dashSmallGap" w:sz="1" w:space="0" w:color="000000"/>
                                <w:left w:val="dashSmallGap" w:sz="1" w:space="0" w:color="000000"/>
                              </w:tcBorders>
                            </w:tcPr>
                            <w:p w14:paraId="0D48204E" w14:textId="77777777" w:rsidR="0000780E" w:rsidRDefault="0000780E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sz="1" w:space="0" w:color="000000"/>
                              </w:tcBorders>
                            </w:tcPr>
                            <w:p w14:paraId="230C06E3" w14:textId="77777777" w:rsidR="0000780E" w:rsidRDefault="0000780E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sz="1" w:space="0" w:color="000000"/>
                                <w:right w:val="dashSmallGap" w:sz="1" w:space="0" w:color="000000"/>
                              </w:tcBorders>
                            </w:tcPr>
                            <w:p w14:paraId="1F70EEEF" w14:textId="77777777" w:rsidR="0000780E" w:rsidRDefault="0000780E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00780E" w14:paraId="060177F4" w14:textId="77777777">
                          <w:trPr>
                            <w:trHeight w:val="314"/>
                          </w:trPr>
                          <w:tc>
                            <w:tcPr>
                              <w:tcW w:w="672" w:type="dxa"/>
                              <w:tcBorders>
                                <w:left w:val="dashSmallGap" w:sz="1" w:space="0" w:color="000000"/>
                              </w:tcBorders>
                            </w:tcPr>
                            <w:p w14:paraId="540CA6FA" w14:textId="77777777" w:rsidR="0000780E" w:rsidRDefault="0000780E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9"/>
                              </w:tblGrid>
                              <w:tr w:rsidR="0000780E" w14:paraId="2208F3BC" w14:textId="77777777">
                                <w:trPr>
                                  <w:trHeight w:val="236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6E99A5" w14:textId="77777777" w:rsidR="0000780E" w:rsidRDefault="003D38C3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eastAsia="Dotum" w:hAnsi="Dotum"/>
                                        <w:b/>
                                        <w:color w:val="C0C0C0"/>
                                      </w:rPr>
                                      <w:t>School Stamp</w:t>
                                    </w:r>
                                  </w:p>
                                </w:tc>
                              </w:tr>
                            </w:tbl>
                            <w:p w14:paraId="4C7B2DE4" w14:textId="77777777" w:rsidR="0000780E" w:rsidRDefault="0000780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sz="1" w:space="0" w:color="000000"/>
                              </w:tcBorders>
                            </w:tcPr>
                            <w:p w14:paraId="2C9C5F51" w14:textId="77777777" w:rsidR="0000780E" w:rsidRDefault="0000780E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00780E" w14:paraId="4CEC0BB8" w14:textId="77777777">
                          <w:trPr>
                            <w:trHeight w:val="771"/>
                          </w:trPr>
                          <w:tc>
                            <w:tcPr>
                              <w:tcW w:w="672" w:type="dxa"/>
                              <w:tcBorders>
                                <w:left w:val="dashSmallGap" w:sz="1" w:space="0" w:color="000000"/>
                                <w:bottom w:val="dashSmallGap" w:sz="1" w:space="0" w:color="000000"/>
                              </w:tcBorders>
                            </w:tcPr>
                            <w:p w14:paraId="016370BC" w14:textId="77777777" w:rsidR="0000780E" w:rsidRDefault="0000780E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sz="1" w:space="0" w:color="000000"/>
                              </w:tcBorders>
                            </w:tcPr>
                            <w:p w14:paraId="5EE88C66" w14:textId="77777777" w:rsidR="0000780E" w:rsidRDefault="0000780E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sz="1" w:space="0" w:color="000000"/>
                                <w:right w:val="dashSmallGap" w:sz="1" w:space="0" w:color="000000"/>
                              </w:tcBorders>
                            </w:tcPr>
                            <w:p w14:paraId="1A5F166D" w14:textId="77777777" w:rsidR="0000780E" w:rsidRDefault="0000780E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68A6D8F" w14:textId="77777777" w:rsidR="0000780E" w:rsidRDefault="0000780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5799C703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4174A38B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7A37F4" w14:paraId="6C74FDAA" w14:textId="77777777" w:rsidTr="007A37F4">
                    <w:trPr>
                      <w:trHeight w:val="335"/>
                    </w:trPr>
                    <w:tc>
                      <w:tcPr>
                        <w:tcW w:w="18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84"/>
                        </w:tblGrid>
                        <w:tr w:rsidR="0000780E" w14:paraId="1484B2AE" w14:textId="77777777">
                          <w:trPr>
                            <w:trHeight w:val="257"/>
                          </w:trPr>
                          <w:tc>
                            <w:tcPr>
                              <w:tcW w:w="51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BEA9CC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Head Teacher's 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Name: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____________________________________</w:t>
                              </w:r>
                            </w:p>
                          </w:tc>
                        </w:tr>
                      </w:tbl>
                      <w:p w14:paraId="41C78032" w14:textId="77777777" w:rsidR="0000780E" w:rsidRDefault="0000780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67DD966D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9"/>
                        </w:tblGrid>
                        <w:tr w:rsidR="0000780E" w14:paraId="5C8C43C4" w14:textId="77777777">
                          <w:trPr>
                            <w:trHeight w:val="257"/>
                          </w:trPr>
                          <w:tc>
                            <w:tcPr>
                              <w:tcW w:w="34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E0C903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TSC 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No.:_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____________________</w:t>
                              </w:r>
                            </w:p>
                          </w:tc>
                        </w:tr>
                      </w:tbl>
                      <w:p w14:paraId="0C10A194" w14:textId="77777777" w:rsidR="0000780E" w:rsidRDefault="0000780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04BF8EEE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43DAF356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41B610E5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00B2F531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0780E" w14:paraId="65E35FA0" w14:textId="77777777">
                    <w:trPr>
                      <w:trHeight w:val="354"/>
                    </w:trPr>
                    <w:tc>
                      <w:tcPr>
                        <w:tcW w:w="18" w:type="dxa"/>
                      </w:tcPr>
                      <w:p w14:paraId="5F344AAF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7421FE8D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572F6567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5051F5C3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734E0F68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14B1F342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09CDE2CD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3A829250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3E33D79C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7A37F4" w14:paraId="55330061" w14:textId="77777777" w:rsidTr="007A37F4">
                    <w:trPr>
                      <w:trHeight w:val="330"/>
                    </w:trPr>
                    <w:tc>
                      <w:tcPr>
                        <w:tcW w:w="18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84"/>
                        </w:tblGrid>
                        <w:tr w:rsidR="0000780E" w14:paraId="2E533EF8" w14:textId="77777777">
                          <w:trPr>
                            <w:trHeight w:val="257"/>
                          </w:trPr>
                          <w:tc>
                            <w:tcPr>
                              <w:tcW w:w="51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D862CD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 xml:space="preserve">Teacher's </w:t>
                              </w:r>
                              <w:proofErr w:type="gramStart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Name: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__________________________________</w:t>
                              </w:r>
                            </w:p>
                          </w:tc>
                        </w:tr>
                      </w:tbl>
                      <w:p w14:paraId="4AA38A88" w14:textId="77777777" w:rsidR="0000780E" w:rsidRDefault="0000780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33959BA7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0D8126F8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68"/>
                        </w:tblGrid>
                        <w:tr w:rsidR="0000780E" w14:paraId="30F8AC69" w14:textId="77777777">
                          <w:trPr>
                            <w:trHeight w:val="257"/>
                          </w:trPr>
                          <w:tc>
                            <w:tcPr>
                              <w:tcW w:w="34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EC0AEA5" w14:textId="77777777" w:rsidR="0000780E" w:rsidRDefault="003D38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 xml:space="preserve">TSC </w:t>
                              </w:r>
                              <w:proofErr w:type="gramStart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No.:_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</w:t>
                              </w:r>
                            </w:p>
                          </w:tc>
                        </w:tr>
                      </w:tbl>
                      <w:p w14:paraId="4EFB0206" w14:textId="77777777" w:rsidR="0000780E" w:rsidRDefault="0000780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0E897DC5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4BAA9D06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6B56BA55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79372FD5" w14:textId="77777777" w:rsidR="0000780E" w:rsidRDefault="0000780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0A268C6" w14:textId="77777777" w:rsidR="0000780E" w:rsidRDefault="0000780E">
                  <w:pPr>
                    <w:spacing w:after="0" w:line="240" w:lineRule="auto"/>
                  </w:pPr>
                </w:p>
              </w:tc>
            </w:tr>
          </w:tbl>
          <w:p w14:paraId="654D8B44" w14:textId="77777777" w:rsidR="0000780E" w:rsidRDefault="0000780E">
            <w:pPr>
              <w:spacing w:after="0" w:line="240" w:lineRule="auto"/>
            </w:pPr>
          </w:p>
        </w:tc>
      </w:tr>
    </w:tbl>
    <w:p w14:paraId="5F042E11" w14:textId="77777777" w:rsidR="0000780E" w:rsidRDefault="0000780E">
      <w:pPr>
        <w:spacing w:after="0" w:line="240" w:lineRule="auto"/>
      </w:pPr>
    </w:p>
    <w:sectPr w:rsidR="0000780E">
      <w:headerReference w:type="default" r:id="rId7"/>
      <w:footerReference w:type="default" r:id="rId8"/>
      <w:pgSz w:w="16833" w:h="11908" w:orient="landscape"/>
      <w:pgMar w:top="1944" w:right="360" w:bottom="844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361F" w14:textId="77777777" w:rsidR="003D38C3" w:rsidRDefault="003D38C3">
      <w:pPr>
        <w:spacing w:after="0" w:line="240" w:lineRule="auto"/>
      </w:pPr>
      <w:r>
        <w:separator/>
      </w:r>
    </w:p>
  </w:endnote>
  <w:endnote w:type="continuationSeparator" w:id="0">
    <w:p w14:paraId="2A2A020D" w14:textId="77777777" w:rsidR="003D38C3" w:rsidRDefault="003D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95"/>
      <w:gridCol w:w="3114"/>
    </w:tblGrid>
    <w:tr w:rsidR="0000780E" w14:paraId="6ADE1C4D" w14:textId="77777777">
      <w:tc>
        <w:tcPr>
          <w:tcW w:w="12795" w:type="dxa"/>
        </w:tcPr>
        <w:p w14:paraId="6DF96B90" w14:textId="77777777" w:rsidR="0000780E" w:rsidRDefault="0000780E"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 w14:paraId="14A07611" w14:textId="77777777" w:rsidR="0000780E" w:rsidRDefault="0000780E">
          <w:pPr>
            <w:pStyle w:val="EmptyCellLayoutStyle"/>
            <w:spacing w:after="0" w:line="240" w:lineRule="auto"/>
          </w:pPr>
        </w:p>
      </w:tc>
    </w:tr>
    <w:tr w:rsidR="0000780E" w14:paraId="6215585E" w14:textId="77777777">
      <w:tc>
        <w:tcPr>
          <w:tcW w:w="1279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2795"/>
          </w:tblGrid>
          <w:tr w:rsidR="0000780E" w14:paraId="5BC3ADF6" w14:textId="77777777">
            <w:trPr>
              <w:trHeight w:val="282"/>
            </w:trPr>
            <w:tc>
              <w:tcPr>
                <w:tcW w:w="1279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5F0A3AA" w14:textId="77777777" w:rsidR="0000780E" w:rsidRDefault="003D38C3">
                <w:pPr>
                  <w:spacing w:after="0" w:line="240" w:lineRule="auto"/>
                  <w:jc w:val="center"/>
                </w:pPr>
                <w:r>
                  <w:rPr>
                    <w:rFonts w:ascii="Segoe UI" w:eastAsia="Segoe UI" w:hAnsi="Segoe UI"/>
                    <w:color w:val="000000"/>
                  </w:rPr>
                  <w:t>THE KENYA NATIONAL EXAMINATIONS COUNCIL</w:t>
                </w:r>
              </w:p>
            </w:tc>
          </w:tr>
        </w:tbl>
        <w:p w14:paraId="7CF5A435" w14:textId="77777777" w:rsidR="0000780E" w:rsidRDefault="0000780E">
          <w:pPr>
            <w:spacing w:after="0" w:line="240" w:lineRule="auto"/>
          </w:pPr>
        </w:p>
      </w:tc>
      <w:tc>
        <w:tcPr>
          <w:tcW w:w="3114" w:type="dxa"/>
        </w:tcPr>
        <w:p w14:paraId="76A99065" w14:textId="77777777" w:rsidR="0000780E" w:rsidRDefault="0000780E">
          <w:pPr>
            <w:pStyle w:val="EmptyCellLayoutStyle"/>
            <w:spacing w:after="0" w:line="240" w:lineRule="auto"/>
          </w:pPr>
        </w:p>
      </w:tc>
    </w:tr>
    <w:tr w:rsidR="0000780E" w14:paraId="4FD9E42F" w14:textId="77777777">
      <w:tc>
        <w:tcPr>
          <w:tcW w:w="12795" w:type="dxa"/>
        </w:tcPr>
        <w:p w14:paraId="67EBFAB8" w14:textId="77777777" w:rsidR="0000780E" w:rsidRDefault="0000780E"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 w14:paraId="62FE4640" w14:textId="77777777" w:rsidR="0000780E" w:rsidRDefault="0000780E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A53E" w14:textId="77777777" w:rsidR="003D38C3" w:rsidRDefault="003D38C3">
      <w:pPr>
        <w:spacing w:after="0" w:line="240" w:lineRule="auto"/>
      </w:pPr>
      <w:r>
        <w:separator/>
      </w:r>
    </w:p>
  </w:footnote>
  <w:footnote w:type="continuationSeparator" w:id="0">
    <w:p w14:paraId="2F739D8B" w14:textId="77777777" w:rsidR="003D38C3" w:rsidRDefault="003D3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0"/>
      <w:gridCol w:w="15039"/>
    </w:tblGrid>
    <w:tr w:rsidR="0000780E" w14:paraId="19D8EB43" w14:textId="77777777">
      <w:tc>
        <w:tcPr>
          <w:tcW w:w="870" w:type="dxa"/>
        </w:tcPr>
        <w:p w14:paraId="36F7A5E6" w14:textId="77777777" w:rsidR="0000780E" w:rsidRDefault="0000780E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55A44431" w14:textId="77777777" w:rsidR="0000780E" w:rsidRDefault="0000780E">
          <w:pPr>
            <w:pStyle w:val="EmptyCellLayoutStyle"/>
            <w:spacing w:after="0" w:line="240" w:lineRule="auto"/>
          </w:pPr>
        </w:p>
      </w:tc>
    </w:tr>
    <w:tr w:rsidR="0000780E" w14:paraId="033A97D2" w14:textId="77777777">
      <w:tc>
        <w:tcPr>
          <w:tcW w:w="870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31C62C8D" w14:textId="77777777" w:rsidR="0000780E" w:rsidRDefault="003D38C3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6FF2DCE9" wp14:editId="5311C670">
                <wp:extent cx="531411" cy="612776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5039"/>
          </w:tblGrid>
          <w:tr w:rsidR="0000780E" w14:paraId="38595703" w14:textId="77777777">
            <w:trPr>
              <w:trHeight w:val="282"/>
            </w:trPr>
            <w:tc>
              <w:tcPr>
                <w:tcW w:w="1503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AA7F471" w14:textId="77777777" w:rsidR="0000780E" w:rsidRDefault="003D38C3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000000"/>
                  </w:rPr>
                  <w:t xml:space="preserve"> DATE: 10-04-2023 K E N Y A   N A T I O N A L   E X A M I N A T I O N S   C O U N C I </w:t>
                </w:r>
                <w:proofErr w:type="gramStart"/>
                <w:r>
                  <w:rPr>
                    <w:rFonts w:ascii="Segoe UI" w:eastAsia="Segoe UI" w:hAnsi="Segoe UI"/>
                    <w:color w:val="000000"/>
                  </w:rPr>
                  <w:t>L  TIME</w:t>
                </w:r>
                <w:proofErr w:type="gramEnd"/>
                <w:r>
                  <w:rPr>
                    <w:rFonts w:ascii="Segoe UI" w:eastAsia="Segoe UI" w:hAnsi="Segoe UI"/>
                    <w:color w:val="000000"/>
                  </w:rPr>
                  <w:t>: 11:09:36 AM  BY EPS     Page  1 of 1</w:t>
                </w:r>
              </w:p>
            </w:tc>
          </w:tr>
        </w:tbl>
        <w:p w14:paraId="566BDE43" w14:textId="77777777" w:rsidR="0000780E" w:rsidRDefault="0000780E">
          <w:pPr>
            <w:spacing w:after="0" w:line="240" w:lineRule="auto"/>
          </w:pPr>
        </w:p>
      </w:tc>
    </w:tr>
    <w:tr w:rsidR="0000780E" w14:paraId="0670FA69" w14:textId="77777777">
      <w:tc>
        <w:tcPr>
          <w:tcW w:w="870" w:type="dxa"/>
          <w:vMerge/>
        </w:tcPr>
        <w:p w14:paraId="79DF00D8" w14:textId="77777777" w:rsidR="0000780E" w:rsidRDefault="0000780E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7B304917" w14:textId="77777777" w:rsidR="0000780E" w:rsidRDefault="0000780E">
          <w:pPr>
            <w:pStyle w:val="EmptyCellLayoutStyle"/>
            <w:spacing w:after="0" w:line="240" w:lineRule="auto"/>
          </w:pPr>
        </w:p>
      </w:tc>
    </w:tr>
    <w:tr w:rsidR="007A37F4" w14:paraId="21BEEE35" w14:textId="77777777" w:rsidTr="007A37F4">
      <w:tc>
        <w:tcPr>
          <w:tcW w:w="87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5909"/>
          </w:tblGrid>
          <w:tr w:rsidR="0000780E" w14:paraId="287316DE" w14:textId="77777777">
            <w:trPr>
              <w:trHeight w:val="282"/>
            </w:trPr>
            <w:tc>
              <w:tcPr>
                <w:tcW w:w="1590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74335C8" w14:textId="0D97EBF5" w:rsidR="0000780E" w:rsidRDefault="003D38C3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b/>
                    <w:color w:val="000000"/>
                    <w:sz w:val="22"/>
                  </w:rPr>
                  <w:t>"GRADE 4 202</w:t>
                </w:r>
                <w:r w:rsidR="007A37F4">
                  <w:rPr>
                    <w:rFonts w:ascii="Calibri" w:eastAsia="Calibri" w:hAnsi="Calibri"/>
                    <w:b/>
                    <w:color w:val="000000"/>
                    <w:sz w:val="22"/>
                  </w:rPr>
                  <w:t>3</w:t>
                </w:r>
                <w:r>
                  <w:rPr>
                    <w:rFonts w:ascii="Calibri" w:eastAsia="Calibri" w:hAnsi="Calibri"/>
                    <w:b/>
                    <w:color w:val="000000"/>
                    <w:sz w:val="22"/>
                  </w:rPr>
                  <w:t xml:space="preserve"> NOMINAL ROLL"</w:t>
                </w:r>
              </w:p>
            </w:tc>
          </w:tr>
        </w:tbl>
        <w:p w14:paraId="62411AFD" w14:textId="77777777" w:rsidR="0000780E" w:rsidRDefault="0000780E">
          <w:pPr>
            <w:spacing w:after="0" w:line="240" w:lineRule="auto"/>
          </w:pPr>
        </w:p>
      </w:tc>
    </w:tr>
    <w:tr w:rsidR="0000780E" w14:paraId="04CE507E" w14:textId="77777777">
      <w:tc>
        <w:tcPr>
          <w:tcW w:w="870" w:type="dxa"/>
        </w:tcPr>
        <w:p w14:paraId="34C52E10" w14:textId="77777777" w:rsidR="0000780E" w:rsidRDefault="0000780E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0B84E83E" w14:textId="77777777" w:rsidR="0000780E" w:rsidRDefault="0000780E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80E"/>
    <w:rsid w:val="0000780E"/>
    <w:rsid w:val="003D38C3"/>
    <w:rsid w:val="007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DC32"/>
  <w15:docId w15:val="{130F1BA6-DC3D-4080-B84C-059062A6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7A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7F4"/>
  </w:style>
  <w:style w:type="paragraph" w:styleId="Footer">
    <w:name w:val="footer"/>
    <w:basedOn w:val="Normal"/>
    <w:link w:val="FooterChar"/>
    <w:uiPriority w:val="99"/>
    <w:unhideWhenUsed/>
    <w:rsid w:val="007A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NCbaNominalRoll_school</dc:title>
  <dc:creator/>
  <dc:description/>
  <cp:lastModifiedBy>jamilo</cp:lastModifiedBy>
  <cp:revision>2</cp:revision>
  <cp:lastPrinted>2023-10-12T04:15:00Z</cp:lastPrinted>
  <dcterms:created xsi:type="dcterms:W3CDTF">2023-10-12T04:14:00Z</dcterms:created>
  <dcterms:modified xsi:type="dcterms:W3CDTF">2023-10-12T04:15:00Z</dcterms:modified>
</cp:coreProperties>
</file>