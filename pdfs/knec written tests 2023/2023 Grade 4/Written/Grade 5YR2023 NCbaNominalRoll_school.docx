
<file path=[Content_Types].xml><?xml version="1.0" encoding="utf-8"?>
<Types xmlns="http://schemas.openxmlformats.org/package/2006/content-types">
  <Default Extension="emf" ContentType="image/x-emf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09"/>
      </w:tblGrid>
      <w:tr w:rsidR="00246291" w14:paraId="52009D6E" w14:textId="77777777">
        <w:trPr>
          <w:trHeight w:val="64"/>
        </w:trPr>
        <w:tc>
          <w:tcPr>
            <w:tcW w:w="15909" w:type="dxa"/>
          </w:tcPr>
          <w:p w14:paraId="0B443061" w14:textId="77777777" w:rsidR="00246291" w:rsidRDefault="001B0F2B">
            <w:pPr>
              <w:pStyle w:val="EmptyCellLayoutStyle"/>
              <w:spacing w:after="0" w:line="240" w:lineRule="auto"/>
            </w:pPr>
            <w:r>
              <w:t>3</w:t>
            </w:r>
          </w:p>
        </w:tc>
      </w:tr>
      <w:tr w:rsidR="00246291" w14:paraId="4A851D80" w14:textId="77777777">
        <w:tc>
          <w:tcPr>
            <w:tcW w:w="1590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09"/>
            </w:tblGrid>
            <w:tr w:rsidR="00246291" w14:paraId="6623BE74" w14:textId="77777777">
              <w:trPr>
                <w:trHeight w:val="10731"/>
              </w:trPr>
              <w:tc>
                <w:tcPr>
                  <w:tcW w:w="159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"/>
                    <w:gridCol w:w="5166"/>
                    <w:gridCol w:w="421"/>
                    <w:gridCol w:w="11"/>
                    <w:gridCol w:w="3468"/>
                    <w:gridCol w:w="751"/>
                    <w:gridCol w:w="3264"/>
                    <w:gridCol w:w="2166"/>
                    <w:gridCol w:w="641"/>
                  </w:tblGrid>
                  <w:tr w:rsidR="00246291" w14:paraId="0EA89692" w14:textId="77777777">
                    <w:trPr>
                      <w:trHeight w:val="35"/>
                    </w:trPr>
                    <w:tc>
                      <w:tcPr>
                        <w:tcW w:w="18" w:type="dxa"/>
                      </w:tcPr>
                      <w:p w14:paraId="7CA45488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 w14:paraId="474BE1DD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 w14:paraId="4524A9E3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14:paraId="2A9631B3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 w14:paraId="5EFD5766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 w14:paraId="380EC6D0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</w:tcPr>
                      <w:p w14:paraId="29EDDC7A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 w14:paraId="252FEFAA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3B0A2134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1B0F2B" w14:paraId="4779433E" w14:textId="77777777" w:rsidTr="001B0F2B">
                    <w:tc>
                      <w:tcPr>
                        <w:tcW w:w="18" w:type="dxa"/>
                      </w:tcPr>
                      <w:p w14:paraId="74A507DF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  <w:gridSpan w:val="7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499"/>
                          <w:gridCol w:w="3863"/>
                          <w:gridCol w:w="935"/>
                          <w:gridCol w:w="1584"/>
                          <w:gridCol w:w="903"/>
                          <w:gridCol w:w="1260"/>
                          <w:gridCol w:w="552"/>
                          <w:gridCol w:w="576"/>
                          <w:gridCol w:w="600"/>
                          <w:gridCol w:w="569"/>
                          <w:gridCol w:w="744"/>
                          <w:gridCol w:w="720"/>
                          <w:gridCol w:w="1440"/>
                        </w:tblGrid>
                        <w:tr w:rsidR="001B0F2B" w14:paraId="07F5ED9B" w14:textId="77777777" w:rsidTr="001B0F2B">
                          <w:trPr>
                            <w:trHeight w:val="382"/>
                          </w:trPr>
                          <w:tc>
                            <w:tcPr>
                              <w:tcW w:w="1500" w:type="dxa"/>
                              <w:gridSpan w:val="2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A2BF5FC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 xml:space="preserve">Centre Code:  </w:t>
                              </w: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39701064</w:t>
                              </w:r>
                            </w:p>
                          </w:tc>
                          <w:tc>
                            <w:tcPr>
                              <w:tcW w:w="935" w:type="dxa"/>
                              <w:gridSpan w:val="4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2553B76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 xml:space="preserve">Centre Name:  </w:t>
                              </w: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JAMILO SCHOOL</w:t>
                              </w:r>
                            </w:p>
                          </w:tc>
                          <w:tc>
                            <w:tcPr>
                              <w:tcW w:w="552" w:type="dxa"/>
                              <w:gridSpan w:val="7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6205A86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 xml:space="preserve">Collection point: </w:t>
                              </w: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3970101 KISUMU EAST D.C.C’s OFFICE</w:t>
                              </w:r>
                            </w:p>
                          </w:tc>
                        </w:tr>
                        <w:tr w:rsidR="00246291" w14:paraId="042997F2" w14:textId="77777777">
                          <w:trPr>
                            <w:trHeight w:val="282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0A90A16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Assessment Number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FF49900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Full Name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59E78E2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Gender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B903A0F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Birth Cert. No.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71047FC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Y.O.B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6A6762B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Citizenship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B1057D7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D06B5A2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LV</w:t>
                              </w: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57302A9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839DC26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PH</w:t>
                              </w: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EBF4D9B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C112F2B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REL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C0C0C0"/>
                                <w:left w:val="single" w:sz="1" w:space="0" w:color="C0C0C0"/>
                                <w:bottom w:val="single" w:sz="1" w:space="0" w:color="C0C0C0"/>
                                <w:right w:val="single" w:sz="1" w:space="0" w:color="C0C0C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A4B41D7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2"/>
                                </w:rPr>
                                <w:t>REMARKS</w:t>
                              </w:r>
                            </w:p>
                          </w:tc>
                        </w:tr>
                        <w:tr w:rsidR="00246291" w14:paraId="64B00237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AB6D34A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A001572011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2D49672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AGUMBA JOHNSON KENNETH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09C8815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01D39FC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00413033786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C4666C4" w14:textId="77777777" w:rsidR="00246291" w:rsidRDefault="002E2D51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3E14E77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58BD5DD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09866B0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1A83AE4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DE80535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91CADED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C4937AF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FEA2591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46291" w14:paraId="612C226F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F51F051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A001753842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57D2254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APRIL JOYCHELE OUMA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C9AAE41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51BE73A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0501814078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A828067" w14:textId="77777777" w:rsidR="00246291" w:rsidRDefault="002E2D51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2015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B84AB35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BA90E82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F9E6D9C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BDFF872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A4B3A81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31041E7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1BD08FE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C0EDC73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46291" w14:paraId="0A457FA7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531E37F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A001942434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5F183EA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BLESSINGS FESTUS WEKESA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D5E5663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724FE83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2413813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144CCD1" w14:textId="77777777" w:rsidR="00246291" w:rsidRDefault="002E2D51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77256FB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87F819F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E9C9191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7895B97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B8B899F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32B6378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293A9BD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5E3ABE1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46291" w14:paraId="44766DDE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73EE3E4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A001429656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2B95A7A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EVE FLORENCE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BD0BA16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17FA792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0041213351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94C741C" w14:textId="77777777" w:rsidR="00246291" w:rsidRDefault="002E2D51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50F61D8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A293EC3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B598785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4B0DA80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FBB2A87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A5B6891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FC74F41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C383C83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46291" w14:paraId="0298D80E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E61B64B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A002009672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59B0A26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FELIX WISDOM ODHIAMBO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7E148C5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8B175CC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0041121297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B00F0D9" w14:textId="77777777" w:rsidR="00246291" w:rsidRDefault="002E2D51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E247139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71880FB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218FEE4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3F74545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0295D1B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DE5A402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DD1BA57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1E67EBD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46291" w14:paraId="09255942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CA537D4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A002087219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95B86F8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GRACA FRANKLINE JONES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755AAD1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C86DBC8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0041209434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CAA68EB" w14:textId="77777777" w:rsidR="00246291" w:rsidRDefault="002E2D51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087AA29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F978F81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46932F0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2D3F5EE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88E9602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11DAFF5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AF40CB2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F97AF1A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46291" w14:paraId="604D29A0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8DDE029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A001460991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2ED8505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JANET ABIGAEL APIYO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D150209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9FBD86E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0041320365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DAAC089" w14:textId="77777777" w:rsidR="00246291" w:rsidRDefault="002E2D51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AA93A08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924452F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F7EF4B8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47EE5C0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340C559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6DFD5ED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41EC2D6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B254822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46291" w14:paraId="05E9B0A0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B42C0E9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A002087128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AEF5FB2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OBADHA LISA MARIAH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C36FA37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42A05EC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0041225106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B31DE9D" w14:textId="77777777" w:rsidR="00246291" w:rsidRDefault="002E2D51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336097F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B172C85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313CCED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9A95513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0317D7D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5A80F1B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B5871D2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B137E87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46291" w14:paraId="0389498E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129AAB6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A001433515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686F7FC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OCHIENG GERSHOM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2E45FBA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E3952F6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0041116369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83092E4" w14:textId="77777777" w:rsidR="00246291" w:rsidRDefault="002E2D51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A80017A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BC59E8E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7608360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C9CF941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D13045C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D9B1DC8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2D24BC2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8B143F8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46291" w14:paraId="35B04B77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4D77280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A001433596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8506EE5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OCHIENG GRACE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0BB0B3A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2AA8737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0041303006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31205F8" w14:textId="77777777" w:rsidR="00246291" w:rsidRDefault="002E2D51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57BF5C1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F8FC4DB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97FD3F0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7F25184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62DF8AF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CAA5991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E3B0398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90591A0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46291" w14:paraId="417A7CE9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74BF1BE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A001515489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785D3E0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ODHIAMBO,JOSEPH AGUKO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41E07A5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F184BE3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0041215687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24228D" w14:textId="77777777" w:rsidR="00246291" w:rsidRDefault="002E2D51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F4E41F4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8451976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DEEAC51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8558134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34AA9BF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25EAF9E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584392F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C92A96D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46291" w14:paraId="0C653B70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316C6F9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A001515691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BDBE724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ODOYO TABBY ACHIENG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E3F421E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BD8646D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0161225835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7914FE4" w14:textId="77777777" w:rsidR="00246291" w:rsidRDefault="002E2D51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CB28A55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871DB0A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2ECC15C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FC2BF23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D2B7DF3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88BC41E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4EFA1DE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8219BDE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46291" w14:paraId="45A68894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A5FC79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A001572040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4D37E0E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OJUNGA STEPHEN OMONDI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097BF98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89E0242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0041225300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0C9883A" w14:textId="77777777" w:rsidR="00246291" w:rsidRDefault="002E2D51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E7BE247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1A48308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F437716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A3C7524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C669A27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734AD3A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AE6427D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E91ACFF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46291" w14:paraId="277C5FC3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0D27CB8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A001476117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6076859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OKELLO LARRY JAMES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53AFF71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366551C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0041223029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7DC02D0" w14:textId="77777777" w:rsidR="00246291" w:rsidRDefault="002E2D51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E64D820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DC43969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BDB5FA9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9F1D399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D4F8281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E4E543F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E02D65D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DE6BA0D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46291" w14:paraId="1D6853DF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97289EA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A001495438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A21BA2F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ONYANGO MARK OCHIENG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AF097A9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AF6E829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0041303925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D356ED3" w14:textId="77777777" w:rsidR="00246291" w:rsidRDefault="002E2D51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5E946EE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152EDBC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576ED88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E836901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2600E33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A0D9544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6242A44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476675F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46291" w14:paraId="249F433E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66659DE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A001515607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F927AE7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OSUMBA RACHEAL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181E748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F927632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0412343672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0CD291D" w14:textId="77777777" w:rsidR="00246291" w:rsidRDefault="002E2D51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9AF2C48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0428B9E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3F2EE7C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9B3ECD5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6915C6D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193B284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A344187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1C2AE24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46291" w14:paraId="5DB65151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CE362CB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A001616796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A51B1E2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OTIENO GIFT ACHIENG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B21DE0D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D508657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2462100323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53EADEA" w14:textId="77777777" w:rsidR="00246291" w:rsidRDefault="002E2D51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0A2E2F2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3E917FD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049EF9F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F7A7A44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8B1528A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5B85365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B642CAB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D129A4D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46291" w14:paraId="4D8D1FB9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65A65FF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A002087290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507ABBF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OTIENO MARSHA NATALIA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2549C7F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3049360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0111314224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196782F" w14:textId="77777777" w:rsidR="00246291" w:rsidRDefault="002E2D51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48D604A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EB3E014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5A8605F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785CECA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35AF0A6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2CF0544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B09F04C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7547159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46291" w14:paraId="303EC4D0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A06E57B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A001571977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59E8164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OWITI BRIAN ZEBEDI OLIMA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CD6ADC6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2D5539A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0041229914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CF53081" w14:textId="77777777" w:rsidR="00246291" w:rsidRDefault="002E2D51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552C4EA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3592F2F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F73E04F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B71266B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EDBAA1D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C1A132C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F5E4364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E4C4D4F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46291" w14:paraId="77805E08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31135BA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A001741929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6471C6C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REENE BAZIL OCHIENG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11A652E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CA858A0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198453847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15CAD78" w14:textId="77777777" w:rsidR="00246291" w:rsidRDefault="002E2D51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B77A90A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89CB34F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E97ACE6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BD0CD2B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45BCDC0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0F12482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E12361D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BB2DACA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46291" w14:paraId="2DD96C05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2A45344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A002087250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51B2302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ROSE AKINYI NYAGWETH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D1ACC42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81AD339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0041992897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82603FA" w14:textId="77777777" w:rsidR="00246291" w:rsidRDefault="002E2D51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5737897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9E632D6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F3930DB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01417BB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DDF1010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1781952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7701AA9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2BB7DE4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46291" w14:paraId="5F83B249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911CDA4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A002087194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B0ACD8B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SEDA PHELISHA STEPHANY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87C137B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B042230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0041306512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8A0505F" w14:textId="77777777" w:rsidR="00246291" w:rsidRDefault="002E2D51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9382A8B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AC5151F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5C84590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F219688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698A490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8EE1B42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1985884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C8899DE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246291" w14:paraId="77A4A406" w14:textId="77777777">
                          <w:trPr>
                            <w:trHeight w:val="224"/>
                          </w:trPr>
                          <w:tc>
                            <w:tcPr>
                              <w:tcW w:w="15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A5B9626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A001461700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69C24C6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TRACY NINA ODOYO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F3B61CC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423ACD9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1441214495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7AABD3A" w14:textId="77777777" w:rsidR="00246291" w:rsidRDefault="002E2D51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C2A1CFC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6A6AAE3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2F6C146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F61691A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70A0003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5AF266B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B619A9B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DCDCDC"/>
                                <w:left w:val="single" w:sz="1" w:space="0" w:color="DCDCDC"/>
                                <w:bottom w:val="nil"/>
                                <w:right w:val="single" w:sz="1" w:space="0" w:color="DCDCDC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A750DF0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 w:rsidR="001B0F2B" w14:paraId="73D84971" w14:textId="77777777" w:rsidTr="001B0F2B">
                          <w:trPr>
                            <w:trHeight w:val="462"/>
                          </w:trPr>
                          <w:tc>
                            <w:tcPr>
                              <w:tcW w:w="1500" w:type="dxa"/>
                              <w:gridSpan w:val="2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235737E" w14:textId="77777777" w:rsidR="00246291" w:rsidRDefault="00246291">
                              <w:pPr>
                                <w:spacing w:after="0" w:line="240" w:lineRule="auto"/>
                              </w:pPr>
                            </w:p>
                            <w:p w14:paraId="579C5F3F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TOTAL LEARNERS GRADE 5</w:t>
                              </w: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</w:rPr>
                                <w:t>:  23</w:t>
                              </w:r>
                            </w:p>
                          </w:tc>
                          <w:tc>
                            <w:tcPr>
                              <w:tcW w:w="935" w:type="dxa"/>
                              <w:gridSpan w:val="4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E74DDC0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06C5707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37539FBB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E2389E6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546E0289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B6434A3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6E441625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sz="1" w:space="0" w:color="008080"/>
                                <w:left w:val="single" w:sz="1" w:space="0" w:color="008080"/>
                                <w:bottom w:val="single" w:sz="1" w:space="0" w:color="008080"/>
                                <w:right w:val="single" w:sz="1" w:space="0" w:color="008080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5128DD7" w14:textId="77777777" w:rsidR="00246291" w:rsidRDefault="00246291"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</w:tbl>
                      <w:p w14:paraId="4B867A2C" w14:textId="77777777" w:rsidR="00246291" w:rsidRDefault="00246291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328C327A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46291" w14:paraId="1F2812ED" w14:textId="77777777">
                    <w:trPr>
                      <w:trHeight w:val="538"/>
                    </w:trPr>
                    <w:tc>
                      <w:tcPr>
                        <w:tcW w:w="18" w:type="dxa"/>
                      </w:tcPr>
                      <w:p w14:paraId="121581F6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 w14:paraId="5E276513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 w14:paraId="285D7846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14:paraId="24DBDE43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 w14:paraId="21EA7919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 w14:paraId="3B3475DF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</w:tcPr>
                      <w:p w14:paraId="669AB1EB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 w14:paraId="57A87044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73E7D01E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46291" w14:paraId="7EC92AB0" w14:textId="77777777">
                    <w:trPr>
                      <w:trHeight w:val="815"/>
                    </w:trPr>
                    <w:tc>
                      <w:tcPr>
                        <w:tcW w:w="18" w:type="dxa"/>
                      </w:tcPr>
                      <w:p w14:paraId="5F6AC3AB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 w14:paraId="1DE17275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 w14:paraId="6CF0A53A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14:paraId="66FFA126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 w14:paraId="77D60B0A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 w14:paraId="69726F79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 w:val="restart"/>
                      </w:tcPr>
                      <w:tbl>
                        <w:tblPr>
                          <w:tblW w:w="0" w:type="auto"/>
                          <w:tblBorders>
                            <w:top w:val="dashSmallGap" w:sz="1" w:space="0" w:color="000000"/>
                            <w:left w:val="dashSmallGap" w:sz="1" w:space="0" w:color="000000"/>
                            <w:bottom w:val="dashSmallGap" w:sz="1" w:space="0" w:color="000000"/>
                            <w:right w:val="dashSmallGap" w:sz="1" w:space="0" w:color="00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671"/>
                          <w:gridCol w:w="1979"/>
                          <w:gridCol w:w="612"/>
                        </w:tblGrid>
                        <w:tr w:rsidR="00246291" w14:paraId="55621F2B" w14:textId="77777777">
                          <w:trPr>
                            <w:trHeight w:val="749"/>
                          </w:trPr>
                          <w:tc>
                            <w:tcPr>
                              <w:tcW w:w="672" w:type="dxa"/>
                              <w:tcBorders>
                                <w:top w:val="dashSmallGap" w:sz="1" w:space="0" w:color="000000"/>
                                <w:left w:val="dashSmallGap" w:sz="1" w:space="0" w:color="000000"/>
                              </w:tcBorders>
                            </w:tcPr>
                            <w:p w14:paraId="662B6413" w14:textId="77777777" w:rsidR="00246291" w:rsidRDefault="00246291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top w:val="dashSmallGap" w:sz="1" w:space="0" w:color="000000"/>
                              </w:tcBorders>
                            </w:tcPr>
                            <w:p w14:paraId="29AB150E" w14:textId="77777777" w:rsidR="00246291" w:rsidRDefault="00246291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top w:val="dashSmallGap" w:sz="1" w:space="0" w:color="000000"/>
                                <w:right w:val="dashSmallGap" w:sz="1" w:space="0" w:color="000000"/>
                              </w:tcBorders>
                            </w:tcPr>
                            <w:p w14:paraId="23537FFF" w14:textId="77777777" w:rsidR="00246291" w:rsidRDefault="00246291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46291" w14:paraId="65EE2F31" w14:textId="77777777">
                          <w:trPr>
                            <w:trHeight w:val="314"/>
                          </w:trPr>
                          <w:tc>
                            <w:tcPr>
                              <w:tcW w:w="672" w:type="dxa"/>
                              <w:tcBorders>
                                <w:left w:val="dashSmallGap" w:sz="1" w:space="0" w:color="000000"/>
                              </w:tcBorders>
                            </w:tcPr>
                            <w:p w14:paraId="3052A40A" w14:textId="77777777" w:rsidR="00246291" w:rsidRDefault="00246291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979"/>
                              </w:tblGrid>
                              <w:tr w:rsidR="00246291" w14:paraId="6114A608" w14:textId="77777777">
                                <w:trPr>
                                  <w:trHeight w:val="236"/>
                                </w:trPr>
                                <w:tc>
                                  <w:tcPr>
                                    <w:tcW w:w="198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6D6BF14A" w14:textId="77777777" w:rsidR="00246291" w:rsidRDefault="002E2D51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Dotum" w:eastAsia="Dotum" w:hAnsi="Dotum"/>
                                        <w:b/>
                                        <w:color w:val="C0C0C0"/>
                                      </w:rPr>
                                      <w:t>School Stamp</w:t>
                                    </w:r>
                                  </w:p>
                                </w:tc>
                              </w:tr>
                            </w:tbl>
                            <w:p w14:paraId="70326E60" w14:textId="77777777" w:rsidR="00246291" w:rsidRDefault="00246291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right w:val="dashSmallGap" w:sz="1" w:space="0" w:color="000000"/>
                              </w:tcBorders>
                            </w:tcPr>
                            <w:p w14:paraId="59C1412D" w14:textId="77777777" w:rsidR="00246291" w:rsidRDefault="00246291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46291" w14:paraId="5AF39D3C" w14:textId="77777777">
                          <w:trPr>
                            <w:trHeight w:val="771"/>
                          </w:trPr>
                          <w:tc>
                            <w:tcPr>
                              <w:tcW w:w="672" w:type="dxa"/>
                              <w:tcBorders>
                                <w:left w:val="dashSmallGap" w:sz="1" w:space="0" w:color="000000"/>
                                <w:bottom w:val="dashSmallGap" w:sz="1" w:space="0" w:color="000000"/>
                              </w:tcBorders>
                            </w:tcPr>
                            <w:p w14:paraId="7D954E74" w14:textId="77777777" w:rsidR="00246291" w:rsidRDefault="00246291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bottom w:val="dashSmallGap" w:sz="1" w:space="0" w:color="000000"/>
                              </w:tcBorders>
                            </w:tcPr>
                            <w:p w14:paraId="63EFA84E" w14:textId="77777777" w:rsidR="00246291" w:rsidRDefault="00246291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bottom w:val="dashSmallGap" w:sz="1" w:space="0" w:color="000000"/>
                                <w:right w:val="dashSmallGap" w:sz="1" w:space="0" w:color="000000"/>
                              </w:tcBorders>
                            </w:tcPr>
                            <w:p w14:paraId="7C18B563" w14:textId="77777777" w:rsidR="00246291" w:rsidRDefault="00246291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4EE3F3D1" w14:textId="77777777" w:rsidR="00246291" w:rsidRDefault="00246291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 w14:paraId="1A0D7DC8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129F27DE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1B0F2B" w14:paraId="66BE1544" w14:textId="77777777" w:rsidTr="001B0F2B">
                    <w:trPr>
                      <w:trHeight w:val="335"/>
                    </w:trPr>
                    <w:tc>
                      <w:tcPr>
                        <w:tcW w:w="18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184"/>
                        </w:tblGrid>
                        <w:tr w:rsidR="00246291" w14:paraId="37578808" w14:textId="77777777">
                          <w:trPr>
                            <w:trHeight w:val="257"/>
                          </w:trPr>
                          <w:tc>
                            <w:tcPr>
                              <w:tcW w:w="518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0677A73D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Head Teacher's Name:</w:t>
                              </w:r>
                              <w:r>
                                <w:rPr>
                                  <w:rFonts w:ascii="Segoe UI" w:eastAsia="Segoe UI" w:hAnsi="Segoe UI"/>
                                  <w:color w:val="000000"/>
                                </w:rPr>
                                <w:t>_____________________________________</w:t>
                              </w:r>
                            </w:p>
                          </w:tc>
                        </w:tr>
                      </w:tbl>
                      <w:p w14:paraId="340A6F94" w14:textId="77777777" w:rsidR="00246291" w:rsidRDefault="00246291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 w14:paraId="06C1AF63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479"/>
                        </w:tblGrid>
                        <w:tr w:rsidR="00246291" w14:paraId="67DC6B2B" w14:textId="77777777">
                          <w:trPr>
                            <w:trHeight w:val="257"/>
                          </w:trPr>
                          <w:tc>
                            <w:tcPr>
                              <w:tcW w:w="34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4F721D57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TSC No.:_____________________</w:t>
                              </w:r>
                            </w:p>
                          </w:tc>
                        </w:tr>
                      </w:tbl>
                      <w:p w14:paraId="0E08454A" w14:textId="77777777" w:rsidR="00246291" w:rsidRDefault="00246291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 w14:paraId="14191662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/>
                      </w:tcPr>
                      <w:p w14:paraId="217C6893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 w14:paraId="3CC48101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5995E6A4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46291" w14:paraId="6EF0EDD7" w14:textId="77777777">
                    <w:trPr>
                      <w:trHeight w:val="354"/>
                    </w:trPr>
                    <w:tc>
                      <w:tcPr>
                        <w:tcW w:w="18" w:type="dxa"/>
                      </w:tcPr>
                      <w:p w14:paraId="2542BCED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 w14:paraId="0C56A72B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 w14:paraId="7357D2A4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14:paraId="0B38DC5C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 w14:paraId="1F6A75CA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 w14:paraId="52357AFB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/>
                      </w:tcPr>
                      <w:p w14:paraId="68BBDCA7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 w14:paraId="0A0CDAF9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2A392FF1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1B0F2B" w14:paraId="239BDBCF" w14:textId="77777777" w:rsidTr="001B0F2B">
                    <w:trPr>
                      <w:trHeight w:val="330"/>
                    </w:trPr>
                    <w:tc>
                      <w:tcPr>
                        <w:tcW w:w="18" w:type="dxa"/>
                        <w:gridSpan w:val="2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184"/>
                        </w:tblGrid>
                        <w:tr w:rsidR="00246291" w14:paraId="7B91F11E" w14:textId="77777777">
                          <w:trPr>
                            <w:trHeight w:val="257"/>
                          </w:trPr>
                          <w:tc>
                            <w:tcPr>
                              <w:tcW w:w="518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BE14146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Segoe UI" w:eastAsia="Segoe UI" w:hAnsi="Segoe UI"/>
                                  <w:color w:val="000000"/>
                                </w:rPr>
                                <w:t>Teacher's Name:</w:t>
                              </w: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:</w:t>
                              </w:r>
                              <w:r>
                                <w:rPr>
                                  <w:rFonts w:ascii="Segoe UI" w:eastAsia="Segoe UI" w:hAnsi="Segoe UI"/>
                                  <w:color w:val="000000"/>
                                </w:rPr>
                                <w:t>__________________________________</w:t>
                              </w:r>
                            </w:p>
                          </w:tc>
                        </w:tr>
                      </w:tbl>
                      <w:p w14:paraId="28DC122C" w14:textId="77777777" w:rsidR="00246291" w:rsidRDefault="00246291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 w14:paraId="4D36C06E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14:paraId="48812888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468"/>
                        </w:tblGrid>
                        <w:tr w:rsidR="00246291" w14:paraId="05FD6C80" w14:textId="77777777">
                          <w:trPr>
                            <w:trHeight w:val="257"/>
                          </w:trPr>
                          <w:tc>
                            <w:tcPr>
                              <w:tcW w:w="346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1DFCCAD1" w14:textId="77777777" w:rsidR="00246291" w:rsidRDefault="002E2D5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Segoe UI" w:eastAsia="Segoe UI" w:hAnsi="Segoe UI"/>
                                  <w:color w:val="000000"/>
                                </w:rPr>
                                <w:t>TSC No.:____________________________</w:t>
                              </w:r>
                            </w:p>
                          </w:tc>
                        </w:tr>
                      </w:tbl>
                      <w:p w14:paraId="6638234B" w14:textId="77777777" w:rsidR="00246291" w:rsidRDefault="00246291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 w14:paraId="12AEE850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/>
                      </w:tcPr>
                      <w:p w14:paraId="5B130666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 w14:paraId="03E95FE2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 w14:paraId="2B101900" w14:textId="77777777" w:rsidR="00246291" w:rsidRDefault="0024629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2D4C60A1" w14:textId="77777777" w:rsidR="00246291" w:rsidRDefault="00246291">
                  <w:pPr>
                    <w:spacing w:after="0" w:line="240" w:lineRule="auto"/>
                  </w:pPr>
                </w:p>
              </w:tc>
            </w:tr>
          </w:tbl>
          <w:p w14:paraId="044E4A4D" w14:textId="77777777" w:rsidR="00246291" w:rsidRDefault="00246291">
            <w:pPr>
              <w:spacing w:after="0" w:line="240" w:lineRule="auto"/>
            </w:pPr>
          </w:p>
        </w:tc>
      </w:tr>
    </w:tbl>
    <w:p w14:paraId="6FC993CF" w14:textId="77777777" w:rsidR="00246291" w:rsidRDefault="00246291">
      <w:pPr>
        <w:spacing w:after="0" w:line="240" w:lineRule="auto"/>
      </w:pPr>
    </w:p>
    <w:sectPr w:rsidR="002462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3" w:h="11908" w:orient="landscape"/>
      <w:pgMar w:top="1944" w:right="360" w:bottom="844" w:left="36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C332D" w14:textId="77777777" w:rsidR="002E2D51" w:rsidRDefault="002E2D51">
      <w:pPr>
        <w:spacing w:after="0" w:line="240" w:lineRule="auto"/>
      </w:pPr>
      <w:r>
        <w:separator/>
      </w:r>
    </w:p>
  </w:endnote>
  <w:endnote w:type="continuationSeparator" w:id="0">
    <w:p w14:paraId="70BBF654" w14:textId="77777777" w:rsidR="002E2D51" w:rsidRDefault="002E2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7219" w14:textId="77777777" w:rsidR="001B0F2B" w:rsidRDefault="001B0F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795"/>
      <w:gridCol w:w="3114"/>
    </w:tblGrid>
    <w:tr w:rsidR="00246291" w14:paraId="53C1C5BA" w14:textId="77777777">
      <w:tc>
        <w:tcPr>
          <w:tcW w:w="12795" w:type="dxa"/>
        </w:tcPr>
        <w:p w14:paraId="438F674D" w14:textId="77777777" w:rsidR="00246291" w:rsidRDefault="00246291">
          <w:pPr>
            <w:pStyle w:val="EmptyCellLayoutStyle"/>
            <w:spacing w:after="0" w:line="240" w:lineRule="auto"/>
          </w:pPr>
        </w:p>
      </w:tc>
      <w:tc>
        <w:tcPr>
          <w:tcW w:w="3114" w:type="dxa"/>
        </w:tcPr>
        <w:p w14:paraId="6F7AC418" w14:textId="77777777" w:rsidR="00246291" w:rsidRDefault="00246291">
          <w:pPr>
            <w:pStyle w:val="EmptyCellLayoutStyle"/>
            <w:spacing w:after="0" w:line="240" w:lineRule="auto"/>
          </w:pPr>
        </w:p>
      </w:tc>
    </w:tr>
    <w:tr w:rsidR="00246291" w14:paraId="4EF3BBD7" w14:textId="77777777">
      <w:tc>
        <w:tcPr>
          <w:tcW w:w="12795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2795"/>
          </w:tblGrid>
          <w:tr w:rsidR="00246291" w14:paraId="52F7D889" w14:textId="77777777">
            <w:trPr>
              <w:trHeight w:val="282"/>
            </w:trPr>
            <w:tc>
              <w:tcPr>
                <w:tcW w:w="1279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4BCB57E5" w14:textId="77777777" w:rsidR="00246291" w:rsidRDefault="002E2D51">
                <w:pPr>
                  <w:spacing w:after="0" w:line="240" w:lineRule="auto"/>
                  <w:jc w:val="center"/>
                </w:pPr>
                <w:r>
                  <w:rPr>
                    <w:rFonts w:ascii="Segoe UI" w:eastAsia="Segoe UI" w:hAnsi="Segoe UI"/>
                    <w:color w:val="000000"/>
                  </w:rPr>
                  <w:t>THE KENYA NATIONAL EXAMINATIONS COUNCIL</w:t>
                </w:r>
              </w:p>
            </w:tc>
          </w:tr>
        </w:tbl>
        <w:p w14:paraId="093AF2A3" w14:textId="77777777" w:rsidR="00246291" w:rsidRDefault="00246291">
          <w:pPr>
            <w:spacing w:after="0" w:line="240" w:lineRule="auto"/>
          </w:pPr>
        </w:p>
      </w:tc>
      <w:tc>
        <w:tcPr>
          <w:tcW w:w="3114" w:type="dxa"/>
        </w:tcPr>
        <w:p w14:paraId="357B1C26" w14:textId="77777777" w:rsidR="00246291" w:rsidRDefault="00246291">
          <w:pPr>
            <w:pStyle w:val="EmptyCellLayoutStyle"/>
            <w:spacing w:after="0" w:line="240" w:lineRule="auto"/>
          </w:pPr>
        </w:p>
      </w:tc>
    </w:tr>
    <w:tr w:rsidR="00246291" w14:paraId="1A194541" w14:textId="77777777">
      <w:tc>
        <w:tcPr>
          <w:tcW w:w="12795" w:type="dxa"/>
        </w:tcPr>
        <w:p w14:paraId="7779FF5E" w14:textId="77777777" w:rsidR="00246291" w:rsidRDefault="00246291">
          <w:pPr>
            <w:pStyle w:val="EmptyCellLayoutStyle"/>
            <w:spacing w:after="0" w:line="240" w:lineRule="auto"/>
          </w:pPr>
        </w:p>
      </w:tc>
      <w:tc>
        <w:tcPr>
          <w:tcW w:w="3114" w:type="dxa"/>
        </w:tcPr>
        <w:p w14:paraId="1E46B84E" w14:textId="77777777" w:rsidR="00246291" w:rsidRDefault="00246291">
          <w:pPr>
            <w:pStyle w:val="EmptyCellLayoutStyle"/>
            <w:spacing w:after="0" w:line="240" w:lineRule="auto"/>
          </w:pP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073D9" w14:textId="77777777" w:rsidR="001B0F2B" w:rsidRDefault="001B0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34512" w14:textId="77777777" w:rsidR="002E2D51" w:rsidRDefault="002E2D51">
      <w:pPr>
        <w:spacing w:after="0" w:line="240" w:lineRule="auto"/>
      </w:pPr>
      <w:r>
        <w:separator/>
      </w:r>
    </w:p>
  </w:footnote>
  <w:footnote w:type="continuationSeparator" w:id="0">
    <w:p w14:paraId="4386A754" w14:textId="77777777" w:rsidR="002E2D51" w:rsidRDefault="002E2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BAB81" w14:textId="77777777" w:rsidR="001B0F2B" w:rsidRDefault="001B0F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70"/>
      <w:gridCol w:w="15039"/>
    </w:tblGrid>
    <w:tr w:rsidR="00246291" w14:paraId="2FCC5895" w14:textId="77777777">
      <w:tc>
        <w:tcPr>
          <w:tcW w:w="870" w:type="dxa"/>
        </w:tcPr>
        <w:p w14:paraId="2DE8DB86" w14:textId="77777777" w:rsidR="00246291" w:rsidRDefault="00246291"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 w14:paraId="593A61F2" w14:textId="77777777" w:rsidR="00246291" w:rsidRDefault="00246291">
          <w:pPr>
            <w:pStyle w:val="EmptyCellLayoutStyle"/>
            <w:spacing w:after="0" w:line="240" w:lineRule="auto"/>
          </w:pPr>
        </w:p>
      </w:tc>
    </w:tr>
    <w:tr w:rsidR="00246291" w14:paraId="2CCA2165" w14:textId="77777777">
      <w:tc>
        <w:tcPr>
          <w:tcW w:w="870" w:type="dxa"/>
          <w:vMerge w:val="restart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4D6F1389" w14:textId="77777777" w:rsidR="00246291" w:rsidRDefault="002E2D51">
          <w:pPr>
            <w:spacing w:after="0" w:line="240" w:lineRule="auto"/>
          </w:pPr>
          <w:r>
            <w:rPr>
              <w:noProof/>
            </w:rPr>
            <w:drawing>
              <wp:inline distT="0" distB="0" distL="0" distR="0" wp14:anchorId="3B656036" wp14:editId="3B28D427">
                <wp:extent cx="531411" cy="612776"/>
                <wp:effectExtent l="0" t="0" r="0" b="0"/>
                <wp:docPr id="1" name="img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3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11" cy="612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39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5039"/>
          </w:tblGrid>
          <w:tr w:rsidR="00246291" w14:paraId="657FB37D" w14:textId="77777777">
            <w:trPr>
              <w:trHeight w:val="282"/>
            </w:trPr>
            <w:tc>
              <w:tcPr>
                <w:tcW w:w="1503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394D4C95" w14:textId="77777777" w:rsidR="00246291" w:rsidRDefault="002E2D51">
                <w:pPr>
                  <w:spacing w:after="0" w:line="240" w:lineRule="auto"/>
                </w:pPr>
                <w:r>
                  <w:rPr>
                    <w:rFonts w:ascii="Segoe UI" w:eastAsia="Segoe UI" w:hAnsi="Segoe UI"/>
                    <w:color w:val="000000"/>
                  </w:rPr>
                  <w:t xml:space="preserve"> DATE: 10-04-2023 K E N Y A   N A T I O N A L   E X A M I N A T I O N S   C O U N C I L  TIME: 11:11:46 AM  BY EPS     Page  1 of 1</w:t>
                </w:r>
              </w:p>
            </w:tc>
          </w:tr>
        </w:tbl>
        <w:p w14:paraId="6F15A790" w14:textId="77777777" w:rsidR="00246291" w:rsidRDefault="00246291">
          <w:pPr>
            <w:spacing w:after="0" w:line="240" w:lineRule="auto"/>
          </w:pPr>
        </w:p>
      </w:tc>
    </w:tr>
    <w:tr w:rsidR="00246291" w14:paraId="01FC1190" w14:textId="77777777">
      <w:tc>
        <w:tcPr>
          <w:tcW w:w="870" w:type="dxa"/>
          <w:vMerge/>
        </w:tcPr>
        <w:p w14:paraId="616FF0B0" w14:textId="77777777" w:rsidR="00246291" w:rsidRDefault="00246291"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 w14:paraId="1E717757" w14:textId="77777777" w:rsidR="00246291" w:rsidRDefault="00246291">
          <w:pPr>
            <w:pStyle w:val="EmptyCellLayoutStyle"/>
            <w:spacing w:after="0" w:line="240" w:lineRule="auto"/>
          </w:pPr>
        </w:p>
      </w:tc>
    </w:tr>
    <w:tr w:rsidR="001B0F2B" w14:paraId="1757E513" w14:textId="77777777" w:rsidTr="001B0F2B">
      <w:tc>
        <w:tcPr>
          <w:tcW w:w="870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5909"/>
          </w:tblGrid>
          <w:tr w:rsidR="00246291" w14:paraId="61017930" w14:textId="77777777">
            <w:trPr>
              <w:trHeight w:val="282"/>
            </w:trPr>
            <w:tc>
              <w:tcPr>
                <w:tcW w:w="1590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3E3A6355" w14:textId="047AE4C2" w:rsidR="00246291" w:rsidRDefault="002E2D51">
                <w:pPr>
                  <w:spacing w:after="0" w:line="240" w:lineRule="auto"/>
                  <w:jc w:val="center"/>
                </w:pPr>
                <w:r>
                  <w:rPr>
                    <w:rFonts w:ascii="Calibri" w:eastAsia="Calibri" w:hAnsi="Calibri"/>
                    <w:b/>
                    <w:color w:val="000000"/>
                    <w:sz w:val="22"/>
                  </w:rPr>
                  <w:t>"GRADE 5 202</w:t>
                </w:r>
                <w:r w:rsidR="001B0F2B">
                  <w:rPr>
                    <w:rFonts w:ascii="Calibri" w:eastAsia="Calibri" w:hAnsi="Calibri"/>
                    <w:b/>
                    <w:color w:val="000000"/>
                    <w:sz w:val="22"/>
                  </w:rPr>
                  <w:t>3</w:t>
                </w:r>
                <w:r>
                  <w:rPr>
                    <w:rFonts w:ascii="Calibri" w:eastAsia="Calibri" w:hAnsi="Calibri"/>
                    <w:b/>
                    <w:color w:val="000000"/>
                    <w:sz w:val="22"/>
                  </w:rPr>
                  <w:t xml:space="preserve"> NOMINAL ROLL"</w:t>
                </w:r>
              </w:p>
            </w:tc>
          </w:tr>
        </w:tbl>
        <w:p w14:paraId="109317F5" w14:textId="77777777" w:rsidR="00246291" w:rsidRDefault="00246291">
          <w:pPr>
            <w:spacing w:after="0" w:line="240" w:lineRule="auto"/>
          </w:pPr>
        </w:p>
      </w:tc>
    </w:tr>
    <w:tr w:rsidR="00246291" w14:paraId="2D6A5B10" w14:textId="77777777">
      <w:tc>
        <w:tcPr>
          <w:tcW w:w="870" w:type="dxa"/>
        </w:tcPr>
        <w:p w14:paraId="21FBB523" w14:textId="77777777" w:rsidR="00246291" w:rsidRDefault="00246291"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 w14:paraId="5060D223" w14:textId="77777777" w:rsidR="00246291" w:rsidRDefault="00246291">
          <w:pPr>
            <w:pStyle w:val="EmptyCellLayoutStyle"/>
            <w:spacing w:after="0" w:line="240" w:lineRule="auto"/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AD803" w14:textId="77777777" w:rsidR="001B0F2B" w:rsidRDefault="001B0F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291"/>
    <w:rsid w:val="001B0F2B"/>
    <w:rsid w:val="00246291"/>
    <w:rsid w:val="002E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646CC"/>
  <w15:docId w15:val="{5DA78E62-C9BC-4F9E-BC0D-CD77F0BC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1B0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F2B"/>
  </w:style>
  <w:style w:type="paragraph" w:styleId="Footer">
    <w:name w:val="footer"/>
    <w:basedOn w:val="Normal"/>
    <w:link w:val="FooterChar"/>
    <w:uiPriority w:val="99"/>
    <w:unhideWhenUsed/>
    <w:rsid w:val="001B0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NCbaNominalRoll_school</dc:title>
  <dc:creator/>
  <dc:description/>
  <cp:lastModifiedBy>jamilo</cp:lastModifiedBy>
  <cp:revision>2</cp:revision>
  <dcterms:created xsi:type="dcterms:W3CDTF">2023-10-12T04:15:00Z</dcterms:created>
  <dcterms:modified xsi:type="dcterms:W3CDTF">2023-10-12T04:16:00Z</dcterms:modified>
</cp:coreProperties>
</file>