
<file path=[Content_Types].xml><?xml version="1.0" encoding="utf-8"?>
<Types xmlns="http://schemas.openxmlformats.org/package/2006/content-types">
  <Default Extension="emf" ContentType="image/x-emf"/>
  <Default Extension="jpg" ContentType="image/jp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09"/>
      </w:tblGrid>
      <w:tr w:rsidR="00611296" w14:paraId="4F778431" w14:textId="77777777">
        <w:trPr>
          <w:trHeight w:val="64"/>
        </w:trPr>
        <w:tc>
          <w:tcPr>
            <w:tcW w:w="15909" w:type="dxa"/>
          </w:tcPr>
          <w:p w14:paraId="7244AB96" w14:textId="77777777" w:rsidR="00611296" w:rsidRDefault="00611296">
            <w:pPr>
              <w:pStyle w:val="EmptyCellLayoutStyle"/>
              <w:spacing w:after="0" w:line="240" w:lineRule="auto"/>
            </w:pPr>
          </w:p>
        </w:tc>
      </w:tr>
      <w:tr w:rsidR="00611296" w14:paraId="2C3494E8" w14:textId="77777777">
        <w:tc>
          <w:tcPr>
            <w:tcW w:w="1590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909"/>
            </w:tblGrid>
            <w:tr w:rsidR="00611296" w14:paraId="713855C5" w14:textId="77777777">
              <w:trPr>
                <w:trHeight w:val="11336"/>
              </w:trPr>
              <w:tc>
                <w:tcPr>
                  <w:tcW w:w="1590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"/>
                    <w:gridCol w:w="5166"/>
                    <w:gridCol w:w="421"/>
                    <w:gridCol w:w="11"/>
                    <w:gridCol w:w="3468"/>
                    <w:gridCol w:w="751"/>
                    <w:gridCol w:w="3264"/>
                    <w:gridCol w:w="2166"/>
                    <w:gridCol w:w="641"/>
                  </w:tblGrid>
                  <w:tr w:rsidR="00611296" w14:paraId="0F583966" w14:textId="77777777">
                    <w:trPr>
                      <w:trHeight w:val="35"/>
                    </w:trPr>
                    <w:tc>
                      <w:tcPr>
                        <w:tcW w:w="18" w:type="dxa"/>
                      </w:tcPr>
                      <w:p w14:paraId="37171874" w14:textId="77777777" w:rsidR="00611296" w:rsidRDefault="00611296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166" w:type="dxa"/>
                      </w:tcPr>
                      <w:p w14:paraId="0C11ED04" w14:textId="77777777" w:rsidR="00611296" w:rsidRDefault="00611296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21" w:type="dxa"/>
                      </w:tcPr>
                      <w:p w14:paraId="26BE61E2" w14:textId="77777777" w:rsidR="00611296" w:rsidRDefault="00611296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" w:type="dxa"/>
                      </w:tcPr>
                      <w:p w14:paraId="70BDF41D" w14:textId="77777777" w:rsidR="00611296" w:rsidRDefault="00611296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468" w:type="dxa"/>
                      </w:tcPr>
                      <w:p w14:paraId="424AF4A5" w14:textId="77777777" w:rsidR="00611296" w:rsidRDefault="00611296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751" w:type="dxa"/>
                      </w:tcPr>
                      <w:p w14:paraId="50983E60" w14:textId="77777777" w:rsidR="00611296" w:rsidRDefault="00611296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264" w:type="dxa"/>
                      </w:tcPr>
                      <w:p w14:paraId="7B9DB9F2" w14:textId="77777777" w:rsidR="00611296" w:rsidRDefault="00611296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166" w:type="dxa"/>
                      </w:tcPr>
                      <w:p w14:paraId="6CF36748" w14:textId="77777777" w:rsidR="00611296" w:rsidRDefault="00611296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41" w:type="dxa"/>
                      </w:tcPr>
                      <w:p w14:paraId="50CE246D" w14:textId="77777777" w:rsidR="00611296" w:rsidRDefault="00611296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E44218" w14:paraId="4859A639" w14:textId="77777777" w:rsidTr="00E44218">
                    <w:tc>
                      <w:tcPr>
                        <w:tcW w:w="18" w:type="dxa"/>
                      </w:tcPr>
                      <w:p w14:paraId="469EC2B0" w14:textId="77777777" w:rsidR="00611296" w:rsidRDefault="00611296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166" w:type="dxa"/>
                        <w:gridSpan w:val="7"/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492"/>
                          <w:gridCol w:w="3707"/>
                          <w:gridCol w:w="929"/>
                          <w:gridCol w:w="1566"/>
                          <w:gridCol w:w="888"/>
                          <w:gridCol w:w="1259"/>
                          <w:gridCol w:w="532"/>
                          <w:gridCol w:w="562"/>
                          <w:gridCol w:w="576"/>
                          <w:gridCol w:w="878"/>
                          <w:gridCol w:w="725"/>
                          <w:gridCol w:w="707"/>
                          <w:gridCol w:w="1424"/>
                        </w:tblGrid>
                        <w:tr w:rsidR="00E44218" w14:paraId="0CD24A62" w14:textId="77777777" w:rsidTr="00E44218">
                          <w:trPr>
                            <w:trHeight w:val="382"/>
                          </w:trPr>
                          <w:tc>
                            <w:tcPr>
                              <w:tcW w:w="1500" w:type="dxa"/>
                              <w:gridSpan w:val="2"/>
                              <w:tcBorders>
                                <w:top w:val="single" w:sz="1" w:space="0" w:color="C0C0C0"/>
                                <w:left w:val="single" w:sz="1" w:space="0" w:color="C0C0C0"/>
                                <w:bottom w:val="single" w:sz="1" w:space="0" w:color="C0C0C0"/>
                                <w:right w:val="single" w:sz="1" w:space="0" w:color="C0C0C0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39FC276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24"/>
                                </w:rPr>
                                <w:t xml:space="preserve">Centre Code:  </w:t>
                              </w:r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24"/>
                                </w:rPr>
                                <w:t>39701064</w:t>
                              </w:r>
                            </w:p>
                          </w:tc>
                          <w:tc>
                            <w:tcPr>
                              <w:tcW w:w="935" w:type="dxa"/>
                              <w:gridSpan w:val="4"/>
                              <w:tcBorders>
                                <w:top w:val="single" w:sz="1" w:space="0" w:color="C0C0C0"/>
                                <w:left w:val="single" w:sz="1" w:space="0" w:color="C0C0C0"/>
                                <w:bottom w:val="single" w:sz="1" w:space="0" w:color="C0C0C0"/>
                                <w:right w:val="single" w:sz="1" w:space="0" w:color="C0C0C0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854B1B0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24"/>
                                </w:rPr>
                                <w:t xml:space="preserve">Centre Name:  </w:t>
                              </w:r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24"/>
                                </w:rPr>
                                <w:t>JAMILO SCHOOL</w:t>
                              </w:r>
                            </w:p>
                          </w:tc>
                          <w:tc>
                            <w:tcPr>
                              <w:tcW w:w="552" w:type="dxa"/>
                              <w:gridSpan w:val="7"/>
                              <w:tcBorders>
                                <w:top w:val="single" w:sz="1" w:space="0" w:color="C0C0C0"/>
                                <w:left w:val="single" w:sz="1" w:space="0" w:color="C0C0C0"/>
                                <w:bottom w:val="single" w:sz="1" w:space="0" w:color="C0C0C0"/>
                                <w:right w:val="single" w:sz="1" w:space="0" w:color="C0C0C0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EC364F4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24"/>
                                </w:rPr>
                                <w:t xml:space="preserve">Collection point: </w:t>
                              </w: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3970101 KISUMU EAST D.C.C’s OFFICE</w:t>
                              </w:r>
                            </w:p>
                          </w:tc>
                        </w:tr>
                        <w:tr w:rsidR="00611296" w14:paraId="187D9107" w14:textId="77777777">
                          <w:trPr>
                            <w:trHeight w:val="282"/>
                          </w:trPr>
                          <w:tc>
                            <w:tcPr>
                              <w:tcW w:w="1500" w:type="dxa"/>
                              <w:tcBorders>
                                <w:top w:val="single" w:sz="1" w:space="0" w:color="C0C0C0"/>
                                <w:left w:val="single" w:sz="1" w:space="0" w:color="C0C0C0"/>
                                <w:bottom w:val="single" w:sz="1" w:space="0" w:color="C0C0C0"/>
                                <w:right w:val="single" w:sz="1" w:space="0" w:color="C0C0C0"/>
                              </w:tcBorders>
                              <w:shd w:val="clear" w:color="auto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A7C4F6A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  <w:sz w:val="22"/>
                                </w:rPr>
                                <w:t>Assessment Number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sz="1" w:space="0" w:color="C0C0C0"/>
                                <w:left w:val="single" w:sz="1" w:space="0" w:color="C0C0C0"/>
                                <w:bottom w:val="single" w:sz="1" w:space="0" w:color="C0C0C0"/>
                                <w:right w:val="single" w:sz="1" w:space="0" w:color="C0C0C0"/>
                              </w:tcBorders>
                              <w:shd w:val="clear" w:color="auto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DFF9018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  <w:sz w:val="22"/>
                                </w:rPr>
                                <w:t>Full Name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sz="1" w:space="0" w:color="C0C0C0"/>
                                <w:left w:val="single" w:sz="1" w:space="0" w:color="C0C0C0"/>
                                <w:bottom w:val="single" w:sz="1" w:space="0" w:color="C0C0C0"/>
                                <w:right w:val="single" w:sz="1" w:space="0" w:color="C0C0C0"/>
                              </w:tcBorders>
                              <w:shd w:val="clear" w:color="auto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047A27E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  <w:sz w:val="22"/>
                                </w:rPr>
                                <w:t>Gender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sz="1" w:space="0" w:color="C0C0C0"/>
                                <w:left w:val="single" w:sz="1" w:space="0" w:color="C0C0C0"/>
                                <w:bottom w:val="single" w:sz="1" w:space="0" w:color="C0C0C0"/>
                                <w:right w:val="single" w:sz="1" w:space="0" w:color="C0C0C0"/>
                              </w:tcBorders>
                              <w:shd w:val="clear" w:color="auto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73170F8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  <w:sz w:val="22"/>
                                </w:rPr>
                                <w:t>Birth Cert. No.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sz="1" w:space="0" w:color="C0C0C0"/>
                                <w:left w:val="single" w:sz="1" w:space="0" w:color="C0C0C0"/>
                                <w:bottom w:val="single" w:sz="1" w:space="0" w:color="C0C0C0"/>
                                <w:right w:val="single" w:sz="1" w:space="0" w:color="C0C0C0"/>
                              </w:tcBorders>
                              <w:shd w:val="clear" w:color="auto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EC7D8F3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  <w:sz w:val="22"/>
                                </w:rPr>
                                <w:t>Y.O.B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sz="1" w:space="0" w:color="C0C0C0"/>
                                <w:left w:val="single" w:sz="1" w:space="0" w:color="C0C0C0"/>
                                <w:bottom w:val="single" w:sz="1" w:space="0" w:color="C0C0C0"/>
                                <w:right w:val="single" w:sz="1" w:space="0" w:color="C0C0C0"/>
                              </w:tcBorders>
                              <w:shd w:val="clear" w:color="auto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3DAA9B0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  <w:sz w:val="22"/>
                                </w:rPr>
                                <w:t>Citizenship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sz="1" w:space="0" w:color="C0C0C0"/>
                                <w:left w:val="single" w:sz="1" w:space="0" w:color="C0C0C0"/>
                                <w:bottom w:val="single" w:sz="1" w:space="0" w:color="C0C0C0"/>
                                <w:right w:val="single" w:sz="1" w:space="0" w:color="C0C0C0"/>
                              </w:tcBorders>
                              <w:shd w:val="clear" w:color="auto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6AC7C62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  <w:sz w:val="22"/>
                                </w:rPr>
                                <w:t>B</w:t>
                              </w: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1" w:space="0" w:color="C0C0C0"/>
                                <w:left w:val="single" w:sz="1" w:space="0" w:color="C0C0C0"/>
                                <w:bottom w:val="single" w:sz="1" w:space="0" w:color="C0C0C0"/>
                                <w:right w:val="single" w:sz="1" w:space="0" w:color="C0C0C0"/>
                              </w:tcBorders>
                              <w:shd w:val="clear" w:color="auto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22CA553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  <w:sz w:val="22"/>
                                </w:rPr>
                                <w:t>LV</w:t>
                              </w: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sz="1" w:space="0" w:color="C0C0C0"/>
                                <w:left w:val="single" w:sz="1" w:space="0" w:color="C0C0C0"/>
                                <w:bottom w:val="single" w:sz="1" w:space="0" w:color="C0C0C0"/>
                                <w:right w:val="single" w:sz="1" w:space="0" w:color="C0C0C0"/>
                              </w:tcBorders>
                              <w:shd w:val="clear" w:color="auto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5CF464E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  <w:sz w:val="22"/>
                                </w:rPr>
                                <w:t>D</w:t>
                              </w: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sz="1" w:space="0" w:color="C0C0C0"/>
                                <w:left w:val="single" w:sz="1" w:space="0" w:color="C0C0C0"/>
                                <w:bottom w:val="single" w:sz="1" w:space="0" w:color="C0C0C0"/>
                                <w:right w:val="single" w:sz="1" w:space="0" w:color="C0C0C0"/>
                              </w:tcBorders>
                              <w:shd w:val="clear" w:color="auto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BC9006A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  <w:sz w:val="22"/>
                                </w:rPr>
                                <w:t>PH</w:t>
                              </w: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sz="1" w:space="0" w:color="C0C0C0"/>
                                <w:left w:val="single" w:sz="1" w:space="0" w:color="C0C0C0"/>
                                <w:bottom w:val="single" w:sz="1" w:space="0" w:color="C0C0C0"/>
                                <w:right w:val="single" w:sz="1" w:space="0" w:color="C0C0C0"/>
                              </w:tcBorders>
                              <w:shd w:val="clear" w:color="auto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921D9CB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  <w:sz w:val="22"/>
                                </w:rPr>
                                <w:t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sz="1" w:space="0" w:color="C0C0C0"/>
                                <w:left w:val="single" w:sz="1" w:space="0" w:color="C0C0C0"/>
                                <w:bottom w:val="single" w:sz="1" w:space="0" w:color="C0C0C0"/>
                                <w:right w:val="single" w:sz="1" w:space="0" w:color="C0C0C0"/>
                              </w:tcBorders>
                              <w:shd w:val="clear" w:color="auto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2AD212E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  <w:sz w:val="22"/>
                                </w:rPr>
                                <w:t>REL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1" w:space="0" w:color="C0C0C0"/>
                                <w:left w:val="single" w:sz="1" w:space="0" w:color="C0C0C0"/>
                                <w:bottom w:val="single" w:sz="1" w:space="0" w:color="C0C0C0"/>
                                <w:right w:val="single" w:sz="1" w:space="0" w:color="C0C0C0"/>
                              </w:tcBorders>
                              <w:shd w:val="clear" w:color="auto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6DEB2C9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  <w:sz w:val="22"/>
                                </w:rPr>
                                <w:t>REMARKS</w:t>
                              </w:r>
                            </w:p>
                          </w:tc>
                        </w:tr>
                        <w:tr w:rsidR="00611296" w14:paraId="13285D2A" w14:textId="77777777">
                          <w:trPr>
                            <w:trHeight w:val="224"/>
                          </w:trPr>
                          <w:tc>
                            <w:tcPr>
                              <w:tcW w:w="15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4318260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B000904867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A6365A2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 xml:space="preserve"> IRENA ANYISO 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23EB9A3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B648E7C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L0621613604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BBB1706" w14:textId="77777777" w:rsidR="00611296" w:rsidRDefault="005465BC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2012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36EEAEB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136F383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428E6FE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032889A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DAF25C0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3484497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67C28DA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437FE6D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 w:rsidR="00611296" w14:paraId="6ADFA872" w14:textId="77777777">
                          <w:trPr>
                            <w:trHeight w:val="224"/>
                          </w:trPr>
                          <w:tc>
                            <w:tcPr>
                              <w:tcW w:w="15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E8AC544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B000904567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CBE6D3C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ALBERT ODHIAMBO ODHIAMBO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0718518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E0BAB96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0000000000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0C24001" w14:textId="77777777" w:rsidR="00611296" w:rsidRDefault="005465BC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2011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71E4E23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0A88496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BF3293D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A81CC39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0846FFC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3C9091E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26F6CF5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7B3E187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 w:rsidR="00611296" w14:paraId="2884E3BB" w14:textId="77777777">
                          <w:trPr>
                            <w:trHeight w:val="224"/>
                          </w:trPr>
                          <w:tc>
                            <w:tcPr>
                              <w:tcW w:w="15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14E044B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B000905269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90773DB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ARNOLD JOHN  PETER ODHIAMBO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DF484C1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895C50A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261124182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4B5042C" w14:textId="77777777" w:rsidR="00611296" w:rsidRDefault="005465BC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2011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F6DE945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69ADB5F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DDECD84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77EFA1F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D4E67CE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3F11CEF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3EFC128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FD20E8C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 w:rsidR="00611296" w14:paraId="2ACBF0CD" w14:textId="77777777">
                          <w:trPr>
                            <w:trHeight w:val="224"/>
                          </w:trPr>
                          <w:tc>
                            <w:tcPr>
                              <w:tcW w:w="15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D2152BB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B000904958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26F8296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ASHANTY NATASHA OTIENO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AF1863E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EB7B285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0000000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848626C" w14:textId="77777777" w:rsidR="00611296" w:rsidRDefault="005465BC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2010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BF4955C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112D93D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B24EBDF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279CDCF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5D96B86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0FEA7AF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4739A4C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1F33884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 w:rsidR="00611296" w14:paraId="37E73E0F" w14:textId="77777777">
                          <w:trPr>
                            <w:trHeight w:val="224"/>
                          </w:trPr>
                          <w:tc>
                            <w:tcPr>
                              <w:tcW w:w="15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CE1C1EF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B000905323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BD9E962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CLINTON TERRY ONYANGO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1DB1C4E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DD9D605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8F4570F" w14:textId="77777777" w:rsidR="00611296" w:rsidRDefault="005465BC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2012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0BC9ABC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E8918A8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C83B056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3109BC6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F34CE2D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7D6669F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72BA62C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092B99B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 w:rsidR="00611296" w14:paraId="77194952" w14:textId="77777777">
                          <w:trPr>
                            <w:trHeight w:val="224"/>
                          </w:trPr>
                          <w:tc>
                            <w:tcPr>
                              <w:tcW w:w="15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D449B9E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B000905805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C12D1E5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DESMOND STANLEY OUMA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90AFB55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558CE1C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AE7E707" w14:textId="77777777" w:rsidR="00611296" w:rsidRDefault="005465BC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2011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D96F619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36BEEFB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EBBDB1E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7D1CFC2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71C38B7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0B8AC69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7BAE925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88F28B4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 w:rsidR="00611296" w14:paraId="64AB4096" w14:textId="77777777">
                          <w:trPr>
                            <w:trHeight w:val="224"/>
                          </w:trPr>
                          <w:tc>
                            <w:tcPr>
                              <w:tcW w:w="15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01EB704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B000905294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55FE167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FIDELIS MOTARO OMWANDO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A571B29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AB9DF91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7C29831" w14:textId="77777777" w:rsidR="00611296" w:rsidRDefault="005465BC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2009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F555375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76FB088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2D42327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F556F87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BA45825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AD675EE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0771A48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4380882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 w:rsidR="00611296" w14:paraId="2C9635D7" w14:textId="77777777">
                          <w:trPr>
                            <w:trHeight w:val="224"/>
                          </w:trPr>
                          <w:tc>
                            <w:tcPr>
                              <w:tcW w:w="15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8D9A0C6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B000904924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FF97D14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HALEY ROSELINE ODHIAMBO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1406E76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FDA8AFF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0431707200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E132237" w14:textId="77777777" w:rsidR="00611296" w:rsidRDefault="005465BC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2011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F14800E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0817E78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2DD6BEF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38254FE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A0356D8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D27815F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F9ADF45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3743807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 w:rsidR="00611296" w14:paraId="4016A859" w14:textId="77777777">
                          <w:trPr>
                            <w:trHeight w:val="224"/>
                          </w:trPr>
                          <w:tc>
                            <w:tcPr>
                              <w:tcW w:w="15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99C5605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B000905435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D9CBA49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 xml:space="preserve">HONGO CHALTON OMONDI 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0A34C67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3B6C2A4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0041123419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555E267" w14:textId="77777777" w:rsidR="00611296" w:rsidRDefault="005465BC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2011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ADB2E35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5888836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1DE5B1A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A59EC54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6CC4454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566476C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FCECC34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B7CDC27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 w:rsidR="00611296" w14:paraId="49965622" w14:textId="77777777">
                          <w:trPr>
                            <w:trHeight w:val="224"/>
                          </w:trPr>
                          <w:tc>
                            <w:tcPr>
                              <w:tcW w:w="15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045328D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B000905363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9B12B5B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IAN TREVOR OCHIENG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CD91D9F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0523541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CD1C5F2" w14:textId="77777777" w:rsidR="00611296" w:rsidRDefault="005465BC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2011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6A3ABC1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000F8F5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05BB3C9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90CE541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EC3FA80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F6E0580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AD5C2DB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5A15712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 w:rsidR="00611296" w14:paraId="587CB5ED" w14:textId="77777777">
                          <w:trPr>
                            <w:trHeight w:val="224"/>
                          </w:trPr>
                          <w:tc>
                            <w:tcPr>
                              <w:tcW w:w="15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773354A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B001435405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9D010AF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MARLIN MARSHA KATONO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E1CB0EA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DBBC258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781825766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71B92CC" w14:textId="77777777" w:rsidR="00611296" w:rsidRDefault="005465BC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2012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7DB5414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4357767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2329916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A27C5B3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2D81C4D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7C27942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AB2B72A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5299D19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 w:rsidR="00611296" w14:paraId="2F0CA789" w14:textId="77777777">
                          <w:trPr>
                            <w:trHeight w:val="224"/>
                          </w:trPr>
                          <w:tc>
                            <w:tcPr>
                              <w:tcW w:w="15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35C2A07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B000904695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1C51BB8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 xml:space="preserve">MILANDO CHRISPINE OTIENO 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1C53F21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713B44C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00401019801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9F8A33F" w14:textId="77777777" w:rsidR="00611296" w:rsidRDefault="005465BC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2010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29B8759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3A4248C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B1ABFB7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C399370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7DA2639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6F94056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325DED0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EE1948B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 w:rsidR="00611296" w14:paraId="39643447" w14:textId="77777777">
                          <w:trPr>
                            <w:trHeight w:val="224"/>
                          </w:trPr>
                          <w:tc>
                            <w:tcPr>
                              <w:tcW w:w="15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384032C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B000905008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A7A5EA3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OKAL VALERY MALIA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38D8122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69FE118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0620904016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E8B5D90" w14:textId="77777777" w:rsidR="00611296" w:rsidRDefault="005465BC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2009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3914349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6CF4FF7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A3B87BA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8D2D1F8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ACE0A69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Physical Disability</w:t>
                              </w: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D722687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F3CCE5A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AC52D36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 w:rsidR="00611296" w14:paraId="2548B55D" w14:textId="77777777">
                          <w:trPr>
                            <w:trHeight w:val="224"/>
                          </w:trPr>
                          <w:tc>
                            <w:tcPr>
                              <w:tcW w:w="15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4366275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B000792827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56BF41A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OMONDI NADIA CHRISTIAN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9805BDD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C5125FF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0041112442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02B7304" w14:textId="77777777" w:rsidR="00611296" w:rsidRDefault="005465BC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2011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DE82FF3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F8472C4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7339BDA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1EEBB15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E8BFA02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B02EF59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AA51441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A06E33E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 w:rsidR="00611296" w14:paraId="7C60067B" w14:textId="77777777">
                          <w:trPr>
                            <w:trHeight w:val="224"/>
                          </w:trPr>
                          <w:tc>
                            <w:tcPr>
                              <w:tcW w:w="15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1628394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B000905210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B5EB9F3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OMONDI TRYZER SHERIL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C10A2C7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5417DBE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0041216170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C81A683" w14:textId="77777777" w:rsidR="00611296" w:rsidRDefault="005465BC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2012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4DDA3D0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5E2538E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6AC4520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9E4D4F6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ACAB06A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CDEC48C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9271A63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C2BEE41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 w:rsidR="00611296" w14:paraId="7BD143BC" w14:textId="77777777">
                          <w:trPr>
                            <w:trHeight w:val="224"/>
                          </w:trPr>
                          <w:tc>
                            <w:tcPr>
                              <w:tcW w:w="15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AE598D8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B000904938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5254932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 xml:space="preserve">ONYANGO SHALET ADHIAMBO 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75DBE2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E8122FA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1231808312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B279B4C" w14:textId="77777777" w:rsidR="00611296" w:rsidRDefault="005465BC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2013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97DA195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3AC84FC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C765F56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4342B07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0637BA4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38B2317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BCDDB08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358AC29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 w:rsidR="00611296" w14:paraId="20D43ADE" w14:textId="77777777">
                          <w:trPr>
                            <w:trHeight w:val="224"/>
                          </w:trPr>
                          <w:tc>
                            <w:tcPr>
                              <w:tcW w:w="15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6206EE5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B000905380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54B1ABD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 xml:space="preserve">OTIENO RODGERS ODHIAMBO 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D4D8C70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311A557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0041021429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700CFCC" w14:textId="77777777" w:rsidR="00611296" w:rsidRDefault="005465BC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2010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530B31B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853DF29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4A50542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9C774E3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3DC2659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FB7DDCD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BC4E786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BF2E8A8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 w:rsidR="00611296" w14:paraId="1CE03EC1" w14:textId="77777777">
                          <w:trPr>
                            <w:trHeight w:val="224"/>
                          </w:trPr>
                          <w:tc>
                            <w:tcPr>
                              <w:tcW w:w="15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8E31538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B000904666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AB1AC29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 xml:space="preserve">OUMA GUYARN RAY 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D2657D1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303CC3D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0041023629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3BEF56F" w14:textId="77777777" w:rsidR="00611296" w:rsidRDefault="005465BC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2010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FDA82C9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CD81C3A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9BFDAA7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033FCA2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56F7CAA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10E46E0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BC1ACEE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0141117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 w:rsidR="00611296" w14:paraId="5379BFCF" w14:textId="77777777">
                          <w:trPr>
                            <w:trHeight w:val="224"/>
                          </w:trPr>
                          <w:tc>
                            <w:tcPr>
                              <w:tcW w:w="15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1D429B6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B001344239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3510A0E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 xml:space="preserve">OWITI VICTOR CHILUKA  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6FB73E1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79972CE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0691111460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4D60A40" w14:textId="77777777" w:rsidR="00611296" w:rsidRDefault="005465BC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2011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25402AE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BF7A759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6DBEEE0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E67F6A4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56DE7BE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46028BD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8077D6C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263A33A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 w:rsidR="00611296" w14:paraId="116BF8A5" w14:textId="77777777">
                          <w:trPr>
                            <w:trHeight w:val="224"/>
                          </w:trPr>
                          <w:tc>
                            <w:tcPr>
                              <w:tcW w:w="15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0C05CF1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B000904979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EBA3CE0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 xml:space="preserve">OWUOR ASHLEY ADHIAMBO 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9BE4779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3C8DA21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0042104898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B64F07E" w14:textId="77777777" w:rsidR="00611296" w:rsidRDefault="005465BC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2010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A6AD6B6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FBBBBCA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0200CA7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8921519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7401CEC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1A27675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0A72F7B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8D57EBD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 w:rsidR="00611296" w14:paraId="6E2C2D23" w14:textId="77777777">
                          <w:trPr>
                            <w:trHeight w:val="224"/>
                          </w:trPr>
                          <w:tc>
                            <w:tcPr>
                              <w:tcW w:w="15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62E9F90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B000905480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5AC5E68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REMMY ADAMS OTIENO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0AEA8CD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78EA566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00411219669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66C2DAC" w14:textId="77777777" w:rsidR="00611296" w:rsidRDefault="005465BC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2011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F20DD73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ADC66EF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465B6DD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D252688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5441EF9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165220E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FD846A2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71A7CA3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 w:rsidR="00611296" w14:paraId="5E1BC69C" w14:textId="77777777">
                          <w:trPr>
                            <w:trHeight w:val="224"/>
                          </w:trPr>
                          <w:tc>
                            <w:tcPr>
                              <w:tcW w:w="15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FCC9333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B000904763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637CC30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RUSSEL DANIEL OTIENO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5A14446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6C50E6B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0041015383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0C6E24E" w14:textId="77777777" w:rsidR="00611296" w:rsidRDefault="005465BC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2010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8E4B674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9388476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83E9AAE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4C0C9C5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3096C1F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B85CE22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741C545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139B684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 w:rsidR="00611296" w14:paraId="7B118749" w14:textId="77777777">
                          <w:trPr>
                            <w:trHeight w:val="224"/>
                          </w:trPr>
                          <w:tc>
                            <w:tcPr>
                              <w:tcW w:w="15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A9F34A6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B000905306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8B3A64F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SHEM BILGAH OWIDI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F001505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1331F15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1441208344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13C404D" w14:textId="77777777" w:rsidR="00611296" w:rsidRDefault="005465BC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2012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F7B6B03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CC55644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98B3D99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DC7210C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B4BBCFA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39D80C8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C62812C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A027363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 w:rsidR="00611296" w14:paraId="75CD04B4" w14:textId="77777777">
                          <w:trPr>
                            <w:trHeight w:val="224"/>
                          </w:trPr>
                          <w:tc>
                            <w:tcPr>
                              <w:tcW w:w="15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A7FF20E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B000904829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975EAB6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TREVA OMONDI SIMBE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BBA29F9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FE917D7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004125583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C445989" w14:textId="77777777" w:rsidR="00611296" w:rsidRDefault="005465BC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2010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52BD316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D4D9F46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5E427AF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CD32398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B09287B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962BB3E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BB61B14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439BB23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 w:rsidR="00611296" w14:paraId="2BA984CD" w14:textId="77777777">
                          <w:trPr>
                            <w:trHeight w:val="224"/>
                          </w:trPr>
                          <w:tc>
                            <w:tcPr>
                              <w:tcW w:w="15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53A692C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lastRenderedPageBreak/>
                                <w:t>B000904631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CE19985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WASHINGTON ODHIAMBO OUKO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5CB69AB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7A1A39B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L0621317128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F0E4D05" w14:textId="77777777" w:rsidR="00611296" w:rsidRDefault="005465BC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2010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2AD9F3F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9C2F30E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6F31848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6F764D7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BE4480B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FACDA2F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53B3795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BD0285E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 w:rsidR="00E44218" w14:paraId="0AC04511" w14:textId="77777777" w:rsidTr="00E44218">
                          <w:trPr>
                            <w:trHeight w:val="462"/>
                          </w:trPr>
                          <w:tc>
                            <w:tcPr>
                              <w:tcW w:w="1500" w:type="dxa"/>
                              <w:gridSpan w:val="2"/>
                              <w:tcBorders>
                                <w:top w:val="single" w:sz="1" w:space="0" w:color="008080"/>
                                <w:left w:val="single" w:sz="1" w:space="0" w:color="008080"/>
                                <w:bottom w:val="single" w:sz="1" w:space="0" w:color="008080"/>
                                <w:right w:val="single" w:sz="1" w:space="0" w:color="008080"/>
                              </w:tcBorders>
                              <w:shd w:val="clear" w:color="auto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158809F" w14:textId="77777777" w:rsidR="00611296" w:rsidRDefault="00611296">
                              <w:pPr>
                                <w:spacing w:after="0" w:line="240" w:lineRule="auto"/>
                              </w:pPr>
                            </w:p>
                            <w:p w14:paraId="5B4B0690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TOTAL LEARNERS GRADE 6</w:t>
                              </w:r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</w:rPr>
                                <w:t>:  25</w:t>
                              </w:r>
                            </w:p>
                          </w:tc>
                          <w:tc>
                            <w:tcPr>
                              <w:tcW w:w="935" w:type="dxa"/>
                              <w:gridSpan w:val="4"/>
                              <w:tcBorders>
                                <w:top w:val="single" w:sz="1" w:space="0" w:color="008080"/>
                                <w:left w:val="single" w:sz="1" w:space="0" w:color="008080"/>
                                <w:bottom w:val="single" w:sz="1" w:space="0" w:color="008080"/>
                                <w:right w:val="single" w:sz="1" w:space="0" w:color="008080"/>
                              </w:tcBorders>
                              <w:shd w:val="clear" w:color="auto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F1E8BC1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sz="1" w:space="0" w:color="008080"/>
                                <w:left w:val="single" w:sz="1" w:space="0" w:color="008080"/>
                                <w:bottom w:val="single" w:sz="1" w:space="0" w:color="008080"/>
                                <w:right w:val="single" w:sz="1" w:space="0" w:color="008080"/>
                              </w:tcBorders>
                              <w:shd w:val="clear" w:color="auto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7044B8F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1" w:space="0" w:color="008080"/>
                                <w:left w:val="single" w:sz="1" w:space="0" w:color="008080"/>
                                <w:bottom w:val="single" w:sz="1" w:space="0" w:color="008080"/>
                                <w:right w:val="single" w:sz="1" w:space="0" w:color="008080"/>
                              </w:tcBorders>
                              <w:shd w:val="clear" w:color="auto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AD357E3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sz="1" w:space="0" w:color="008080"/>
                                <w:left w:val="single" w:sz="1" w:space="0" w:color="008080"/>
                                <w:bottom w:val="single" w:sz="1" w:space="0" w:color="008080"/>
                                <w:right w:val="single" w:sz="1" w:space="0" w:color="008080"/>
                              </w:tcBorders>
                              <w:shd w:val="clear" w:color="auto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8DF5603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sz="1" w:space="0" w:color="008080"/>
                                <w:left w:val="single" w:sz="1" w:space="0" w:color="008080"/>
                                <w:bottom w:val="single" w:sz="1" w:space="0" w:color="008080"/>
                                <w:right w:val="single" w:sz="1" w:space="0" w:color="008080"/>
                              </w:tcBorders>
                              <w:shd w:val="clear" w:color="auto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AF393EB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sz="1" w:space="0" w:color="008080"/>
                                <w:left w:val="single" w:sz="1" w:space="0" w:color="008080"/>
                                <w:bottom w:val="single" w:sz="1" w:space="0" w:color="008080"/>
                                <w:right w:val="single" w:sz="1" w:space="0" w:color="008080"/>
                              </w:tcBorders>
                              <w:shd w:val="clear" w:color="auto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D7E8E9E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sz="1" w:space="0" w:color="008080"/>
                                <w:left w:val="single" w:sz="1" w:space="0" w:color="008080"/>
                                <w:bottom w:val="single" w:sz="1" w:space="0" w:color="008080"/>
                                <w:right w:val="single" w:sz="1" w:space="0" w:color="008080"/>
                              </w:tcBorders>
                              <w:shd w:val="clear" w:color="auto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B31FAC6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1" w:space="0" w:color="008080"/>
                                <w:left w:val="single" w:sz="1" w:space="0" w:color="008080"/>
                                <w:bottom w:val="single" w:sz="1" w:space="0" w:color="008080"/>
                                <w:right w:val="single" w:sz="1" w:space="0" w:color="008080"/>
                              </w:tcBorders>
                              <w:shd w:val="clear" w:color="auto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76E3A52" w14:textId="77777777" w:rsidR="00611296" w:rsidRDefault="00611296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</w:tbl>
                      <w:p w14:paraId="0D265886" w14:textId="77777777" w:rsidR="00611296" w:rsidRDefault="00611296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641" w:type="dxa"/>
                      </w:tcPr>
                      <w:p w14:paraId="1CE64109" w14:textId="77777777" w:rsidR="00611296" w:rsidRDefault="00611296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611296" w14:paraId="4099A00B" w14:textId="77777777">
                    <w:trPr>
                      <w:trHeight w:val="538"/>
                    </w:trPr>
                    <w:tc>
                      <w:tcPr>
                        <w:tcW w:w="18" w:type="dxa"/>
                      </w:tcPr>
                      <w:p w14:paraId="324ABC23" w14:textId="77777777" w:rsidR="00611296" w:rsidRDefault="00611296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166" w:type="dxa"/>
                      </w:tcPr>
                      <w:p w14:paraId="782065F9" w14:textId="77777777" w:rsidR="00611296" w:rsidRDefault="00611296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21" w:type="dxa"/>
                      </w:tcPr>
                      <w:p w14:paraId="0DF50ACE" w14:textId="77777777" w:rsidR="00611296" w:rsidRDefault="00611296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" w:type="dxa"/>
                      </w:tcPr>
                      <w:p w14:paraId="0CAC325E" w14:textId="77777777" w:rsidR="00611296" w:rsidRDefault="00611296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468" w:type="dxa"/>
                      </w:tcPr>
                      <w:p w14:paraId="4514F619" w14:textId="77777777" w:rsidR="00611296" w:rsidRDefault="00611296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751" w:type="dxa"/>
                      </w:tcPr>
                      <w:p w14:paraId="5031EE87" w14:textId="77777777" w:rsidR="00611296" w:rsidRDefault="00611296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264" w:type="dxa"/>
                      </w:tcPr>
                      <w:p w14:paraId="26989BE5" w14:textId="77777777" w:rsidR="00611296" w:rsidRDefault="00611296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166" w:type="dxa"/>
                      </w:tcPr>
                      <w:p w14:paraId="47A1546B" w14:textId="77777777" w:rsidR="00611296" w:rsidRDefault="00611296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41" w:type="dxa"/>
                      </w:tcPr>
                      <w:p w14:paraId="13305781" w14:textId="77777777" w:rsidR="00611296" w:rsidRDefault="00611296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611296" w14:paraId="6E6CBA24" w14:textId="77777777">
                    <w:trPr>
                      <w:trHeight w:val="815"/>
                    </w:trPr>
                    <w:tc>
                      <w:tcPr>
                        <w:tcW w:w="18" w:type="dxa"/>
                      </w:tcPr>
                      <w:p w14:paraId="609D97F7" w14:textId="77777777" w:rsidR="00611296" w:rsidRDefault="00611296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166" w:type="dxa"/>
                      </w:tcPr>
                      <w:p w14:paraId="18DBD3FF" w14:textId="77777777" w:rsidR="00611296" w:rsidRDefault="00611296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21" w:type="dxa"/>
                      </w:tcPr>
                      <w:p w14:paraId="44609B61" w14:textId="77777777" w:rsidR="00611296" w:rsidRDefault="00611296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" w:type="dxa"/>
                      </w:tcPr>
                      <w:p w14:paraId="4935A57D" w14:textId="77777777" w:rsidR="00611296" w:rsidRDefault="00611296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468" w:type="dxa"/>
                      </w:tcPr>
                      <w:p w14:paraId="2A1A90AA" w14:textId="77777777" w:rsidR="00611296" w:rsidRDefault="00611296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751" w:type="dxa"/>
                      </w:tcPr>
                      <w:p w14:paraId="582CA4F2" w14:textId="77777777" w:rsidR="00611296" w:rsidRDefault="00611296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264" w:type="dxa"/>
                        <w:vMerge w:val="restart"/>
                      </w:tcPr>
                      <w:tbl>
                        <w:tblPr>
                          <w:tblW w:w="0" w:type="auto"/>
                          <w:tblBorders>
                            <w:top w:val="dashSmallGap" w:sz="1" w:space="0" w:color="000000"/>
                            <w:left w:val="dashSmallGap" w:sz="1" w:space="0" w:color="000000"/>
                            <w:bottom w:val="dashSmallGap" w:sz="1" w:space="0" w:color="000000"/>
                            <w:right w:val="dashSmallGap" w:sz="1" w:space="0" w:color="000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71"/>
                          <w:gridCol w:w="1979"/>
                          <w:gridCol w:w="612"/>
                        </w:tblGrid>
                        <w:tr w:rsidR="00611296" w14:paraId="21879241" w14:textId="77777777">
                          <w:trPr>
                            <w:trHeight w:val="749"/>
                          </w:trPr>
                          <w:tc>
                            <w:tcPr>
                              <w:tcW w:w="672" w:type="dxa"/>
                              <w:tcBorders>
                                <w:top w:val="dashSmallGap" w:sz="1" w:space="0" w:color="000000"/>
                                <w:left w:val="dashSmallGap" w:sz="1" w:space="0" w:color="000000"/>
                              </w:tcBorders>
                            </w:tcPr>
                            <w:p w14:paraId="43C0B3ED" w14:textId="77777777" w:rsidR="00611296" w:rsidRDefault="00611296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980" w:type="dxa"/>
                              <w:tcBorders>
                                <w:top w:val="dashSmallGap" w:sz="1" w:space="0" w:color="000000"/>
                              </w:tcBorders>
                            </w:tcPr>
                            <w:p w14:paraId="52C36709" w14:textId="77777777" w:rsidR="00611296" w:rsidRDefault="00611296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" w:type="dxa"/>
                              <w:tcBorders>
                                <w:top w:val="dashSmallGap" w:sz="1" w:space="0" w:color="000000"/>
                                <w:right w:val="dashSmallGap" w:sz="1" w:space="0" w:color="000000"/>
                              </w:tcBorders>
                            </w:tcPr>
                            <w:p w14:paraId="2D54993D" w14:textId="77777777" w:rsidR="00611296" w:rsidRDefault="00611296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611296" w14:paraId="29B3C193" w14:textId="77777777">
                          <w:trPr>
                            <w:trHeight w:val="314"/>
                          </w:trPr>
                          <w:tc>
                            <w:tcPr>
                              <w:tcW w:w="672" w:type="dxa"/>
                              <w:tcBorders>
                                <w:left w:val="dashSmallGap" w:sz="1" w:space="0" w:color="000000"/>
                              </w:tcBorders>
                            </w:tcPr>
                            <w:p w14:paraId="690279F7" w14:textId="77777777" w:rsidR="00611296" w:rsidRDefault="00611296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980" w:type="dxa"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979"/>
                              </w:tblGrid>
                              <w:tr w:rsidR="00611296" w14:paraId="70AFF892" w14:textId="77777777">
                                <w:trPr>
                                  <w:trHeight w:val="236"/>
                                </w:trPr>
                                <w:tc>
                                  <w:tcPr>
                                    <w:tcW w:w="198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F0DD4F8" w14:textId="77777777" w:rsidR="00611296" w:rsidRDefault="005465BC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Dotum" w:eastAsia="Dotum" w:hAnsi="Dotum"/>
                                        <w:b/>
                                        <w:color w:val="C0C0C0"/>
                                      </w:rPr>
                                      <w:t>School Stamp</w:t>
                                    </w:r>
                                  </w:p>
                                </w:tc>
                              </w:tr>
                            </w:tbl>
                            <w:p w14:paraId="29DFE802" w14:textId="77777777" w:rsidR="00611296" w:rsidRDefault="00611296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" w:type="dxa"/>
                              <w:tcBorders>
                                <w:right w:val="dashSmallGap" w:sz="1" w:space="0" w:color="000000"/>
                              </w:tcBorders>
                            </w:tcPr>
                            <w:p w14:paraId="0DD46F05" w14:textId="77777777" w:rsidR="00611296" w:rsidRDefault="00611296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611296" w14:paraId="56321E6C" w14:textId="77777777">
                          <w:trPr>
                            <w:trHeight w:val="771"/>
                          </w:trPr>
                          <w:tc>
                            <w:tcPr>
                              <w:tcW w:w="672" w:type="dxa"/>
                              <w:tcBorders>
                                <w:left w:val="dashSmallGap" w:sz="1" w:space="0" w:color="000000"/>
                                <w:bottom w:val="dashSmallGap" w:sz="1" w:space="0" w:color="000000"/>
                              </w:tcBorders>
                            </w:tcPr>
                            <w:p w14:paraId="7015E510" w14:textId="77777777" w:rsidR="00611296" w:rsidRDefault="00611296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980" w:type="dxa"/>
                              <w:tcBorders>
                                <w:bottom w:val="dashSmallGap" w:sz="1" w:space="0" w:color="000000"/>
                              </w:tcBorders>
                            </w:tcPr>
                            <w:p w14:paraId="13018DA7" w14:textId="77777777" w:rsidR="00611296" w:rsidRDefault="00611296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" w:type="dxa"/>
                              <w:tcBorders>
                                <w:bottom w:val="dashSmallGap" w:sz="1" w:space="0" w:color="000000"/>
                                <w:right w:val="dashSmallGap" w:sz="1" w:space="0" w:color="000000"/>
                              </w:tcBorders>
                            </w:tcPr>
                            <w:p w14:paraId="3DA3F671" w14:textId="77777777" w:rsidR="00611296" w:rsidRDefault="00611296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5BC5F91D" w14:textId="77777777" w:rsidR="00611296" w:rsidRDefault="00611296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166" w:type="dxa"/>
                      </w:tcPr>
                      <w:p w14:paraId="54F2AC3E" w14:textId="77777777" w:rsidR="00611296" w:rsidRDefault="00611296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41" w:type="dxa"/>
                      </w:tcPr>
                      <w:p w14:paraId="7CC6B723" w14:textId="77777777" w:rsidR="00611296" w:rsidRDefault="00611296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E44218" w14:paraId="3405BA7D" w14:textId="77777777" w:rsidTr="00E44218">
                    <w:trPr>
                      <w:trHeight w:val="335"/>
                    </w:trPr>
                    <w:tc>
                      <w:tcPr>
                        <w:tcW w:w="18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184"/>
                        </w:tblGrid>
                        <w:tr w:rsidR="00611296" w14:paraId="66A302DF" w14:textId="77777777">
                          <w:trPr>
                            <w:trHeight w:val="257"/>
                          </w:trPr>
                          <w:tc>
                            <w:tcPr>
                              <w:tcW w:w="518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C2DDDCE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Head Teacher's Name:</w:t>
                              </w:r>
                              <w:r>
                                <w:rPr>
                                  <w:rFonts w:ascii="Segoe UI" w:eastAsia="Segoe UI" w:hAnsi="Segoe UI"/>
                                  <w:color w:val="000000"/>
                                </w:rPr>
                                <w:t>_____________________________________</w:t>
                              </w:r>
                            </w:p>
                          </w:tc>
                        </w:tr>
                      </w:tbl>
                      <w:p w14:paraId="16B21974" w14:textId="77777777" w:rsidR="00611296" w:rsidRDefault="00611296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421" w:type="dxa"/>
                      </w:tcPr>
                      <w:p w14:paraId="63076F39" w14:textId="77777777" w:rsidR="00611296" w:rsidRDefault="00611296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479"/>
                        </w:tblGrid>
                        <w:tr w:rsidR="00611296" w14:paraId="2E79BCAB" w14:textId="77777777">
                          <w:trPr>
                            <w:trHeight w:val="257"/>
                          </w:trPr>
                          <w:tc>
                            <w:tcPr>
                              <w:tcW w:w="348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F42BDD7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TSC No.:_____________________</w:t>
                              </w:r>
                            </w:p>
                          </w:tc>
                        </w:tr>
                      </w:tbl>
                      <w:p w14:paraId="0F47C49D" w14:textId="77777777" w:rsidR="00611296" w:rsidRDefault="00611296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51" w:type="dxa"/>
                      </w:tcPr>
                      <w:p w14:paraId="11EC26FE" w14:textId="77777777" w:rsidR="00611296" w:rsidRDefault="00611296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264" w:type="dxa"/>
                        <w:vMerge/>
                      </w:tcPr>
                      <w:p w14:paraId="2BA0A5C2" w14:textId="77777777" w:rsidR="00611296" w:rsidRDefault="00611296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166" w:type="dxa"/>
                      </w:tcPr>
                      <w:p w14:paraId="4D03C1E4" w14:textId="77777777" w:rsidR="00611296" w:rsidRDefault="00611296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41" w:type="dxa"/>
                      </w:tcPr>
                      <w:p w14:paraId="24322D6F" w14:textId="77777777" w:rsidR="00611296" w:rsidRDefault="00611296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611296" w14:paraId="184D13C9" w14:textId="77777777">
                    <w:trPr>
                      <w:trHeight w:val="354"/>
                    </w:trPr>
                    <w:tc>
                      <w:tcPr>
                        <w:tcW w:w="18" w:type="dxa"/>
                      </w:tcPr>
                      <w:p w14:paraId="5AD02BF8" w14:textId="77777777" w:rsidR="00611296" w:rsidRDefault="00611296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166" w:type="dxa"/>
                      </w:tcPr>
                      <w:p w14:paraId="7F33ABC5" w14:textId="77777777" w:rsidR="00611296" w:rsidRDefault="00611296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21" w:type="dxa"/>
                      </w:tcPr>
                      <w:p w14:paraId="7C51AD3B" w14:textId="77777777" w:rsidR="00611296" w:rsidRDefault="00611296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" w:type="dxa"/>
                      </w:tcPr>
                      <w:p w14:paraId="646FBC9F" w14:textId="77777777" w:rsidR="00611296" w:rsidRDefault="00611296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468" w:type="dxa"/>
                      </w:tcPr>
                      <w:p w14:paraId="2DA41A45" w14:textId="77777777" w:rsidR="00611296" w:rsidRDefault="00611296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751" w:type="dxa"/>
                      </w:tcPr>
                      <w:p w14:paraId="0B90A23C" w14:textId="77777777" w:rsidR="00611296" w:rsidRDefault="00611296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264" w:type="dxa"/>
                        <w:vMerge/>
                      </w:tcPr>
                      <w:p w14:paraId="46AC911E" w14:textId="77777777" w:rsidR="00611296" w:rsidRDefault="00611296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166" w:type="dxa"/>
                      </w:tcPr>
                      <w:p w14:paraId="65480403" w14:textId="77777777" w:rsidR="00611296" w:rsidRDefault="00611296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41" w:type="dxa"/>
                      </w:tcPr>
                      <w:p w14:paraId="16CED84F" w14:textId="77777777" w:rsidR="00611296" w:rsidRDefault="00611296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E44218" w14:paraId="55E54955" w14:textId="77777777" w:rsidTr="00E44218">
                    <w:trPr>
                      <w:trHeight w:val="330"/>
                    </w:trPr>
                    <w:tc>
                      <w:tcPr>
                        <w:tcW w:w="18" w:type="dxa"/>
                        <w:gridSpan w:val="2"/>
                        <w:vMerge w:val="restart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184"/>
                        </w:tblGrid>
                        <w:tr w:rsidR="00611296" w14:paraId="001CAF84" w14:textId="77777777">
                          <w:trPr>
                            <w:trHeight w:val="257"/>
                          </w:trPr>
                          <w:tc>
                            <w:tcPr>
                              <w:tcW w:w="518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FFCCBA0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 xml:space="preserve">Grade </w:t>
                              </w:r>
                              <w:r>
                                <w:rPr>
                                  <w:rFonts w:ascii="Segoe UI" w:eastAsia="Segoe UI" w:hAnsi="Segoe UI"/>
                                  <w:color w:val="000000"/>
                                </w:rPr>
                                <w:t>Teacher's Name:</w:t>
                              </w: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:</w:t>
                              </w:r>
                              <w:r>
                                <w:rPr>
                                  <w:rFonts w:ascii="Segoe UI" w:eastAsia="Segoe UI" w:hAnsi="Segoe UI"/>
                                  <w:color w:val="000000"/>
                                </w:rPr>
                                <w:t>__________________________________</w:t>
                              </w:r>
                            </w:p>
                          </w:tc>
                        </w:tr>
                      </w:tbl>
                      <w:p w14:paraId="67860E21" w14:textId="77777777" w:rsidR="00611296" w:rsidRDefault="00611296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421" w:type="dxa"/>
                      </w:tcPr>
                      <w:p w14:paraId="47B57E10" w14:textId="77777777" w:rsidR="00611296" w:rsidRDefault="00611296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" w:type="dxa"/>
                      </w:tcPr>
                      <w:p w14:paraId="18B21A1C" w14:textId="77777777" w:rsidR="00611296" w:rsidRDefault="00611296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468" w:type="dxa"/>
                        <w:vMerge w:val="restart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468"/>
                        </w:tblGrid>
                        <w:tr w:rsidR="00611296" w14:paraId="3B773426" w14:textId="77777777">
                          <w:trPr>
                            <w:trHeight w:val="257"/>
                          </w:trPr>
                          <w:tc>
                            <w:tcPr>
                              <w:tcW w:w="346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3A0660A" w14:textId="77777777" w:rsidR="00611296" w:rsidRDefault="0054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Segoe UI" w:eastAsia="Segoe UI" w:hAnsi="Segoe UI"/>
                                  <w:color w:val="000000"/>
                                </w:rPr>
                                <w:t>TSC No.:____________________________</w:t>
                              </w:r>
                            </w:p>
                          </w:tc>
                        </w:tr>
                      </w:tbl>
                      <w:p w14:paraId="67185737" w14:textId="77777777" w:rsidR="00611296" w:rsidRDefault="00611296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51" w:type="dxa"/>
                      </w:tcPr>
                      <w:p w14:paraId="2BD6C8C6" w14:textId="77777777" w:rsidR="00611296" w:rsidRDefault="00611296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264" w:type="dxa"/>
                        <w:vMerge/>
                      </w:tcPr>
                      <w:p w14:paraId="69E12E11" w14:textId="77777777" w:rsidR="00611296" w:rsidRDefault="00611296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166" w:type="dxa"/>
                      </w:tcPr>
                      <w:p w14:paraId="7EB12FB8" w14:textId="77777777" w:rsidR="00611296" w:rsidRDefault="00611296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41" w:type="dxa"/>
                      </w:tcPr>
                      <w:p w14:paraId="6E80951C" w14:textId="77777777" w:rsidR="00611296" w:rsidRDefault="00611296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14:paraId="583B2CF3" w14:textId="77777777" w:rsidR="00611296" w:rsidRDefault="00611296">
                  <w:pPr>
                    <w:spacing w:after="0" w:line="240" w:lineRule="auto"/>
                  </w:pPr>
                </w:p>
              </w:tc>
            </w:tr>
          </w:tbl>
          <w:p w14:paraId="193F4B33" w14:textId="77777777" w:rsidR="00611296" w:rsidRDefault="00611296">
            <w:pPr>
              <w:spacing w:after="0" w:line="240" w:lineRule="auto"/>
            </w:pPr>
          </w:p>
        </w:tc>
      </w:tr>
    </w:tbl>
    <w:p w14:paraId="784156A7" w14:textId="77777777" w:rsidR="00611296" w:rsidRDefault="00611296">
      <w:pPr>
        <w:spacing w:after="0" w:line="240" w:lineRule="auto"/>
      </w:pPr>
    </w:p>
    <w:sectPr w:rsidR="006112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3" w:h="11908" w:orient="landscape"/>
      <w:pgMar w:top="1944" w:right="360" w:bottom="844" w:left="360" w:header="36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CACF2" w14:textId="77777777" w:rsidR="005465BC" w:rsidRDefault="005465BC">
      <w:pPr>
        <w:spacing w:after="0" w:line="240" w:lineRule="auto"/>
      </w:pPr>
      <w:r>
        <w:separator/>
      </w:r>
    </w:p>
  </w:endnote>
  <w:endnote w:type="continuationSeparator" w:id="0">
    <w:p w14:paraId="77F1B52F" w14:textId="77777777" w:rsidR="005465BC" w:rsidRDefault="00546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otum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9F72C" w14:textId="77777777" w:rsidR="00E44218" w:rsidRDefault="00E442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2795"/>
      <w:gridCol w:w="3114"/>
    </w:tblGrid>
    <w:tr w:rsidR="00611296" w14:paraId="6506E9C0" w14:textId="77777777">
      <w:tc>
        <w:tcPr>
          <w:tcW w:w="12795" w:type="dxa"/>
        </w:tcPr>
        <w:p w14:paraId="08AB9F6C" w14:textId="77777777" w:rsidR="00611296" w:rsidRDefault="00611296">
          <w:pPr>
            <w:pStyle w:val="EmptyCellLayoutStyle"/>
            <w:spacing w:after="0" w:line="240" w:lineRule="auto"/>
          </w:pPr>
        </w:p>
      </w:tc>
      <w:tc>
        <w:tcPr>
          <w:tcW w:w="3114" w:type="dxa"/>
        </w:tcPr>
        <w:p w14:paraId="3B0FB7B2" w14:textId="77777777" w:rsidR="00611296" w:rsidRDefault="00611296">
          <w:pPr>
            <w:pStyle w:val="EmptyCellLayoutStyle"/>
            <w:spacing w:after="0" w:line="240" w:lineRule="auto"/>
          </w:pPr>
        </w:p>
      </w:tc>
    </w:tr>
    <w:tr w:rsidR="00611296" w14:paraId="2A031C09" w14:textId="77777777">
      <w:tc>
        <w:tcPr>
          <w:tcW w:w="12795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2795"/>
          </w:tblGrid>
          <w:tr w:rsidR="00611296" w14:paraId="6B7ED8D1" w14:textId="77777777">
            <w:trPr>
              <w:trHeight w:val="282"/>
            </w:trPr>
            <w:tc>
              <w:tcPr>
                <w:tcW w:w="12795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14:paraId="55424C88" w14:textId="77777777" w:rsidR="00611296" w:rsidRDefault="005465BC">
                <w:pPr>
                  <w:spacing w:after="0" w:line="240" w:lineRule="auto"/>
                  <w:jc w:val="center"/>
                </w:pPr>
                <w:r>
                  <w:rPr>
                    <w:rFonts w:ascii="Segoe UI" w:eastAsia="Segoe UI" w:hAnsi="Segoe UI"/>
                    <w:color w:val="000000"/>
                  </w:rPr>
                  <w:t>THE KENYA NATIONAL EXAMINATIONS COUNCIL</w:t>
                </w:r>
              </w:p>
            </w:tc>
          </w:tr>
        </w:tbl>
        <w:p w14:paraId="7C50BAD7" w14:textId="77777777" w:rsidR="00611296" w:rsidRDefault="00611296">
          <w:pPr>
            <w:spacing w:after="0" w:line="240" w:lineRule="auto"/>
          </w:pPr>
        </w:p>
      </w:tc>
      <w:tc>
        <w:tcPr>
          <w:tcW w:w="3114" w:type="dxa"/>
        </w:tcPr>
        <w:p w14:paraId="401CC01E" w14:textId="77777777" w:rsidR="00611296" w:rsidRDefault="00611296">
          <w:pPr>
            <w:pStyle w:val="EmptyCellLayoutStyle"/>
            <w:spacing w:after="0" w:line="240" w:lineRule="auto"/>
          </w:pPr>
        </w:p>
      </w:tc>
    </w:tr>
    <w:tr w:rsidR="00611296" w14:paraId="64752836" w14:textId="77777777">
      <w:tc>
        <w:tcPr>
          <w:tcW w:w="12795" w:type="dxa"/>
        </w:tcPr>
        <w:p w14:paraId="545756A4" w14:textId="77777777" w:rsidR="00611296" w:rsidRDefault="00611296">
          <w:pPr>
            <w:pStyle w:val="EmptyCellLayoutStyle"/>
            <w:spacing w:after="0" w:line="240" w:lineRule="auto"/>
          </w:pPr>
        </w:p>
      </w:tc>
      <w:tc>
        <w:tcPr>
          <w:tcW w:w="3114" w:type="dxa"/>
        </w:tcPr>
        <w:p w14:paraId="35A3B575" w14:textId="77777777" w:rsidR="00611296" w:rsidRDefault="00611296">
          <w:pPr>
            <w:pStyle w:val="EmptyCellLayoutStyle"/>
            <w:spacing w:after="0" w:line="240" w:lineRule="auto"/>
          </w:pPr>
        </w:p>
      </w:tc>
    </w:tr>
  </w:tbl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1F392" w14:textId="77777777" w:rsidR="00E44218" w:rsidRDefault="00E442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FF2B7" w14:textId="77777777" w:rsidR="005465BC" w:rsidRDefault="005465BC">
      <w:pPr>
        <w:spacing w:after="0" w:line="240" w:lineRule="auto"/>
      </w:pPr>
      <w:r>
        <w:separator/>
      </w:r>
    </w:p>
  </w:footnote>
  <w:footnote w:type="continuationSeparator" w:id="0">
    <w:p w14:paraId="3B716A3E" w14:textId="77777777" w:rsidR="005465BC" w:rsidRDefault="00546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32B27" w14:textId="77777777" w:rsidR="00E44218" w:rsidRDefault="00E442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70"/>
      <w:gridCol w:w="15039"/>
    </w:tblGrid>
    <w:tr w:rsidR="00611296" w14:paraId="461FBBDB" w14:textId="77777777">
      <w:tc>
        <w:tcPr>
          <w:tcW w:w="870" w:type="dxa"/>
        </w:tcPr>
        <w:p w14:paraId="7C568AF2" w14:textId="77777777" w:rsidR="00611296" w:rsidRDefault="00611296">
          <w:pPr>
            <w:pStyle w:val="EmptyCellLayoutStyle"/>
            <w:spacing w:after="0" w:line="240" w:lineRule="auto"/>
          </w:pPr>
        </w:p>
      </w:tc>
      <w:tc>
        <w:tcPr>
          <w:tcW w:w="15039" w:type="dxa"/>
        </w:tcPr>
        <w:p w14:paraId="1F1D67B1" w14:textId="77777777" w:rsidR="00611296" w:rsidRDefault="00611296">
          <w:pPr>
            <w:pStyle w:val="EmptyCellLayoutStyle"/>
            <w:spacing w:after="0" w:line="240" w:lineRule="auto"/>
          </w:pPr>
        </w:p>
      </w:tc>
    </w:tr>
    <w:tr w:rsidR="00611296" w14:paraId="26F4246C" w14:textId="77777777">
      <w:tc>
        <w:tcPr>
          <w:tcW w:w="870" w:type="dxa"/>
          <w:vMerge w:val="restart"/>
          <w:tcBorders>
            <w:top w:val="nil"/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4A769022" w14:textId="77777777" w:rsidR="00611296" w:rsidRDefault="005465BC">
          <w:pPr>
            <w:spacing w:after="0" w:line="240" w:lineRule="auto"/>
          </w:pPr>
          <w:r>
            <w:rPr>
              <w:noProof/>
            </w:rPr>
            <w:drawing>
              <wp:inline distT="0" distB="0" distL="0" distR="0" wp14:anchorId="67FC09A5" wp14:editId="4B0B0044">
                <wp:extent cx="531411" cy="612776"/>
                <wp:effectExtent l="0" t="0" r="0" b="0"/>
                <wp:docPr id="1" name="img3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g3.jp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411" cy="6127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039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5039"/>
          </w:tblGrid>
          <w:tr w:rsidR="00611296" w14:paraId="095C69F1" w14:textId="77777777">
            <w:trPr>
              <w:trHeight w:val="282"/>
            </w:trPr>
            <w:tc>
              <w:tcPr>
                <w:tcW w:w="15039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14:paraId="41843E72" w14:textId="77777777" w:rsidR="00611296" w:rsidRDefault="005465BC">
                <w:pPr>
                  <w:spacing w:after="0" w:line="240" w:lineRule="auto"/>
                </w:pPr>
                <w:r>
                  <w:rPr>
                    <w:rFonts w:ascii="Segoe UI" w:eastAsia="Segoe UI" w:hAnsi="Segoe UI"/>
                    <w:color w:val="000000"/>
                  </w:rPr>
                  <w:t xml:space="preserve"> DATE: 10-04-2023 K E N Y A   N A T I O N A L   E X A M I N A T I O N S   C O U N C I L  TIME: 11:13:23 AM  BY EPS     Page  1 of 1</w:t>
                </w:r>
              </w:p>
            </w:tc>
          </w:tr>
        </w:tbl>
        <w:p w14:paraId="395903D0" w14:textId="77777777" w:rsidR="00611296" w:rsidRDefault="00611296">
          <w:pPr>
            <w:spacing w:after="0" w:line="240" w:lineRule="auto"/>
          </w:pPr>
        </w:p>
      </w:tc>
    </w:tr>
    <w:tr w:rsidR="00611296" w14:paraId="6CECC74E" w14:textId="77777777">
      <w:tc>
        <w:tcPr>
          <w:tcW w:w="870" w:type="dxa"/>
          <w:vMerge/>
        </w:tcPr>
        <w:p w14:paraId="7F25FF40" w14:textId="77777777" w:rsidR="00611296" w:rsidRDefault="00611296">
          <w:pPr>
            <w:pStyle w:val="EmptyCellLayoutStyle"/>
            <w:spacing w:after="0" w:line="240" w:lineRule="auto"/>
          </w:pPr>
        </w:p>
      </w:tc>
      <w:tc>
        <w:tcPr>
          <w:tcW w:w="15039" w:type="dxa"/>
        </w:tcPr>
        <w:p w14:paraId="6FBE270B" w14:textId="77777777" w:rsidR="00611296" w:rsidRDefault="00611296">
          <w:pPr>
            <w:pStyle w:val="EmptyCellLayoutStyle"/>
            <w:spacing w:after="0" w:line="240" w:lineRule="auto"/>
          </w:pPr>
        </w:p>
      </w:tc>
    </w:tr>
    <w:tr w:rsidR="00E44218" w14:paraId="7717BD23" w14:textId="77777777" w:rsidTr="00E44218">
      <w:tc>
        <w:tcPr>
          <w:tcW w:w="870" w:type="dxa"/>
          <w:gridSpan w:val="2"/>
        </w:tcPr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5909"/>
          </w:tblGrid>
          <w:tr w:rsidR="00611296" w14:paraId="69F8BB4B" w14:textId="77777777">
            <w:trPr>
              <w:trHeight w:val="282"/>
            </w:trPr>
            <w:tc>
              <w:tcPr>
                <w:tcW w:w="15909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14:paraId="52A6F458" w14:textId="6CA57387" w:rsidR="00611296" w:rsidRDefault="005465BC">
                <w:pPr>
                  <w:spacing w:after="0" w:line="240" w:lineRule="auto"/>
                  <w:jc w:val="center"/>
                </w:pPr>
                <w:r>
                  <w:rPr>
                    <w:rFonts w:ascii="Calibri" w:eastAsia="Calibri" w:hAnsi="Calibri"/>
                    <w:b/>
                    <w:color w:val="000000"/>
                    <w:sz w:val="22"/>
                  </w:rPr>
                  <w:t>"GRADE 6 202</w:t>
                </w:r>
                <w:r w:rsidR="00E44218">
                  <w:rPr>
                    <w:rFonts w:ascii="Calibri" w:eastAsia="Calibri" w:hAnsi="Calibri"/>
                    <w:b/>
                    <w:color w:val="000000"/>
                    <w:sz w:val="22"/>
                  </w:rPr>
                  <w:t>3</w:t>
                </w:r>
                <w:r>
                  <w:rPr>
                    <w:rFonts w:ascii="Calibri" w:eastAsia="Calibri" w:hAnsi="Calibri"/>
                    <w:b/>
                    <w:color w:val="000000"/>
                    <w:sz w:val="22"/>
                  </w:rPr>
                  <w:t xml:space="preserve"> NOMINAL ROLL"</w:t>
                </w:r>
              </w:p>
            </w:tc>
          </w:tr>
        </w:tbl>
        <w:p w14:paraId="06361899" w14:textId="77777777" w:rsidR="00611296" w:rsidRDefault="00611296">
          <w:pPr>
            <w:spacing w:after="0" w:line="240" w:lineRule="auto"/>
          </w:pPr>
        </w:p>
      </w:tc>
    </w:tr>
    <w:tr w:rsidR="00611296" w14:paraId="5D792D22" w14:textId="77777777">
      <w:tc>
        <w:tcPr>
          <w:tcW w:w="870" w:type="dxa"/>
        </w:tcPr>
        <w:p w14:paraId="64BFEC1C" w14:textId="77777777" w:rsidR="00611296" w:rsidRDefault="00611296">
          <w:pPr>
            <w:pStyle w:val="EmptyCellLayoutStyle"/>
            <w:spacing w:after="0" w:line="240" w:lineRule="auto"/>
          </w:pPr>
        </w:p>
      </w:tc>
      <w:tc>
        <w:tcPr>
          <w:tcW w:w="15039" w:type="dxa"/>
        </w:tcPr>
        <w:p w14:paraId="31D1ECE0" w14:textId="77777777" w:rsidR="00611296" w:rsidRDefault="00611296">
          <w:pPr>
            <w:pStyle w:val="EmptyCellLayoutStyle"/>
            <w:spacing w:after="0" w:line="240" w:lineRule="auto"/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7BE0F" w14:textId="77777777" w:rsidR="00E44218" w:rsidRDefault="00E442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1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4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7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1296"/>
    <w:rsid w:val="005465BC"/>
    <w:rsid w:val="00611296"/>
    <w:rsid w:val="00E4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906648"/>
  <w15:docId w15:val="{8E3B66B0-44F5-4921-8615-9C31A191D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tyCellLayoutStyle">
    <w:name w:val="EmptyCellLayoutStyle"/>
    <w:rPr>
      <w:sz w:val="2"/>
    </w:rPr>
  </w:style>
  <w:style w:type="paragraph" w:styleId="Header">
    <w:name w:val="header"/>
    <w:basedOn w:val="Normal"/>
    <w:link w:val="HeaderChar"/>
    <w:uiPriority w:val="99"/>
    <w:unhideWhenUsed/>
    <w:rsid w:val="00E44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218"/>
  </w:style>
  <w:style w:type="paragraph" w:styleId="Footer">
    <w:name w:val="footer"/>
    <w:basedOn w:val="Normal"/>
    <w:link w:val="FooterChar"/>
    <w:uiPriority w:val="99"/>
    <w:unhideWhenUsed/>
    <w:rsid w:val="00E44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NCbaNominalRoll_school</dc:title>
  <dc:creator/>
  <dc:description/>
  <cp:lastModifiedBy>jamilo</cp:lastModifiedBy>
  <cp:revision>2</cp:revision>
  <dcterms:created xsi:type="dcterms:W3CDTF">2023-10-12T04:20:00Z</dcterms:created>
  <dcterms:modified xsi:type="dcterms:W3CDTF">2023-10-12T04:21:00Z</dcterms:modified>
</cp:coreProperties>
</file>